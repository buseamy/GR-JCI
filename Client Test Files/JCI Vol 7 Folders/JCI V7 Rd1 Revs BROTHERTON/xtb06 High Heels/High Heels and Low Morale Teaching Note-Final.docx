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7549B" w14:textId="77777777" w:rsidR="000466EB" w:rsidRPr="00947D38" w:rsidRDefault="000466EB" w:rsidP="00947D38">
      <w:pPr>
        <w:pStyle w:val="Body"/>
        <w:jc w:val="center"/>
        <w:rPr>
          <w:rFonts w:ascii="Times New Roman" w:hAnsi="Times New Roman"/>
          <w:b/>
          <w:szCs w:val="24"/>
        </w:rPr>
      </w:pPr>
      <w:r w:rsidRPr="00947D38">
        <w:rPr>
          <w:rFonts w:ascii="Times New Roman" w:hAnsi="Times New Roman"/>
          <w:b/>
          <w:szCs w:val="24"/>
        </w:rPr>
        <w:t>Teaching Note for High Heels and Low Morale</w:t>
      </w:r>
    </w:p>
    <w:p w14:paraId="6EF59107" w14:textId="77777777" w:rsidR="000466EB" w:rsidRPr="00947D38" w:rsidRDefault="000466EB" w:rsidP="00947D38">
      <w:pPr>
        <w:pStyle w:val="Body"/>
        <w:jc w:val="center"/>
        <w:rPr>
          <w:rFonts w:ascii="Times New Roman" w:hAnsi="Times New Roman"/>
          <w:b/>
          <w:szCs w:val="24"/>
        </w:rPr>
      </w:pPr>
    </w:p>
    <w:p w14:paraId="5DC9A7C3" w14:textId="77777777" w:rsidR="000466EB" w:rsidRPr="00947D38" w:rsidRDefault="000466EB" w:rsidP="00947D38">
      <w:pPr>
        <w:pStyle w:val="Body"/>
        <w:jc w:val="center"/>
        <w:rPr>
          <w:rFonts w:ascii="Times New Roman" w:hAnsi="Times New Roman"/>
          <w:b/>
          <w:szCs w:val="24"/>
        </w:rPr>
      </w:pPr>
    </w:p>
    <w:p w14:paraId="1C35C52D" w14:textId="77777777" w:rsidR="000466EB" w:rsidRPr="00947D38" w:rsidRDefault="000466EB" w:rsidP="00947D38">
      <w:pPr>
        <w:pStyle w:val="Body"/>
        <w:jc w:val="center"/>
        <w:rPr>
          <w:rFonts w:ascii="Times New Roman" w:hAnsi="Times New Roman"/>
          <w:b/>
          <w:szCs w:val="24"/>
        </w:rPr>
      </w:pPr>
      <w:r w:rsidRPr="00947D38">
        <w:rPr>
          <w:rFonts w:ascii="Times New Roman" w:hAnsi="Times New Roman"/>
          <w:b/>
          <w:szCs w:val="24"/>
        </w:rPr>
        <w:t>Critical Incident Overview</w:t>
      </w:r>
    </w:p>
    <w:p w14:paraId="55DA00F3" w14:textId="77777777" w:rsidR="000466EB" w:rsidRPr="00947D38" w:rsidRDefault="000466EB" w:rsidP="00947D38">
      <w:pPr>
        <w:pStyle w:val="Body"/>
        <w:jc w:val="center"/>
        <w:rPr>
          <w:rFonts w:ascii="Times New Roman" w:hAnsi="Times New Roman"/>
          <w:b/>
          <w:szCs w:val="24"/>
        </w:rPr>
      </w:pPr>
    </w:p>
    <w:p w14:paraId="27A33447" w14:textId="3BA8C53C" w:rsidR="002B2148" w:rsidRDefault="00947D38" w:rsidP="00C76528">
      <w:pPr>
        <w:pStyle w:val="Body"/>
        <w:rPr>
          <w:rFonts w:ascii="Times New Roman" w:hAnsi="Times New Roman"/>
          <w:szCs w:val="24"/>
        </w:rPr>
      </w:pPr>
      <w:r w:rsidRPr="00947D38">
        <w:rPr>
          <w:rFonts w:ascii="Times New Roman" w:hAnsi="Times New Roman"/>
          <w:szCs w:val="24"/>
        </w:rPr>
        <w:t>This decision case is based on</w:t>
      </w:r>
      <w:r>
        <w:rPr>
          <w:rFonts w:ascii="Times New Roman" w:hAnsi="Times New Roman"/>
          <w:szCs w:val="24"/>
        </w:rPr>
        <w:t xml:space="preserve"> archival reports and highlights</w:t>
      </w:r>
      <w:r w:rsidRPr="00947D38">
        <w:rPr>
          <w:rFonts w:ascii="Times New Roman" w:hAnsi="Times New Roman"/>
          <w:szCs w:val="24"/>
        </w:rPr>
        <w:t xml:space="preserve"> the experiences of an intern at a high-end fashion</w:t>
      </w:r>
      <w:r>
        <w:rPr>
          <w:rFonts w:ascii="Times New Roman" w:hAnsi="Times New Roman"/>
          <w:szCs w:val="24"/>
        </w:rPr>
        <w:t xml:space="preserve"> </w:t>
      </w:r>
      <w:r w:rsidRPr="00947D38">
        <w:rPr>
          <w:rFonts w:ascii="Times New Roman" w:hAnsi="Times New Roman"/>
          <w:szCs w:val="24"/>
        </w:rPr>
        <w:t>magazine in New York City. A series of layoffs and resignation</w:t>
      </w:r>
      <w:r>
        <w:rPr>
          <w:rFonts w:ascii="Times New Roman" w:hAnsi="Times New Roman"/>
          <w:szCs w:val="24"/>
        </w:rPr>
        <w:t>s resulted i</w:t>
      </w:r>
      <w:r w:rsidR="002B2148">
        <w:rPr>
          <w:rFonts w:ascii="Times New Roman" w:hAnsi="Times New Roman"/>
          <w:szCs w:val="24"/>
        </w:rPr>
        <w:t xml:space="preserve">n an all-time low morale and concerns about the role of interns at the magazine. </w:t>
      </w:r>
      <w:r>
        <w:rPr>
          <w:rFonts w:ascii="Times New Roman" w:hAnsi="Times New Roman"/>
          <w:szCs w:val="24"/>
        </w:rPr>
        <w:t xml:space="preserve">The Director of Internships has asked </w:t>
      </w:r>
      <w:r w:rsidR="002B2148">
        <w:rPr>
          <w:rFonts w:ascii="Times New Roman" w:hAnsi="Times New Roman"/>
          <w:szCs w:val="24"/>
        </w:rPr>
        <w:t>Maria, the protagonist</w:t>
      </w:r>
      <w:r>
        <w:rPr>
          <w:rFonts w:ascii="Times New Roman" w:hAnsi="Times New Roman"/>
          <w:szCs w:val="24"/>
        </w:rPr>
        <w:t xml:space="preserve"> intern</w:t>
      </w:r>
      <w:r w:rsidR="002B2148">
        <w:rPr>
          <w:rFonts w:ascii="Times New Roman" w:hAnsi="Times New Roman"/>
          <w:szCs w:val="24"/>
        </w:rPr>
        <w:t>,</w:t>
      </w:r>
      <w:r>
        <w:rPr>
          <w:rFonts w:ascii="Times New Roman" w:hAnsi="Times New Roman"/>
          <w:szCs w:val="24"/>
        </w:rPr>
        <w:t xml:space="preserve"> to do an exit interview on her last day.  The case asks students to put themselves in the role of the intern</w:t>
      </w:r>
      <w:r w:rsidR="002B2148">
        <w:rPr>
          <w:rFonts w:ascii="Times New Roman" w:hAnsi="Times New Roman"/>
          <w:szCs w:val="24"/>
        </w:rPr>
        <w:t xml:space="preserve"> and make a decision on how to respond to the Director.</w:t>
      </w:r>
      <w:r w:rsidRPr="00947D38">
        <w:rPr>
          <w:rFonts w:ascii="Times New Roman" w:hAnsi="Times New Roman"/>
          <w:szCs w:val="24"/>
        </w:rPr>
        <w:t xml:space="preserve"> This case highlights the significance of low employee moral and organizational culture on performance.</w:t>
      </w:r>
    </w:p>
    <w:p w14:paraId="54A37586" w14:textId="77777777" w:rsidR="00C76528" w:rsidRPr="004C4302" w:rsidRDefault="00C76528" w:rsidP="00C76528">
      <w:pPr>
        <w:pStyle w:val="Body"/>
        <w:rPr>
          <w:rFonts w:ascii="Times New Roman" w:hAnsi="Times New Roman"/>
          <w:szCs w:val="24"/>
        </w:rPr>
      </w:pPr>
    </w:p>
    <w:p w14:paraId="3B194CA7" w14:textId="77777777" w:rsidR="000466EB" w:rsidRPr="00947D38" w:rsidRDefault="002B2148" w:rsidP="002B2148">
      <w:pPr>
        <w:pStyle w:val="Body"/>
        <w:rPr>
          <w:rFonts w:ascii="Times New Roman" w:hAnsi="Times New Roman"/>
          <w:szCs w:val="24"/>
        </w:rPr>
      </w:pPr>
      <w:r w:rsidRPr="004C4302">
        <w:rPr>
          <w:rFonts w:ascii="Times New Roman" w:hAnsi="Times New Roman"/>
          <w:szCs w:val="24"/>
        </w:rPr>
        <w:t xml:space="preserve">This incident can be used to teach </w:t>
      </w:r>
      <w:r>
        <w:rPr>
          <w:rFonts w:ascii="Times New Roman" w:hAnsi="Times New Roman"/>
          <w:szCs w:val="24"/>
        </w:rPr>
        <w:t>about low morale and its influence on an organization’s culture and employee performance in the context of Organizational Behavior or Human Resources</w:t>
      </w:r>
      <w:r w:rsidRPr="004C4302">
        <w:rPr>
          <w:rFonts w:ascii="Times New Roman" w:hAnsi="Times New Roman"/>
          <w:szCs w:val="24"/>
        </w:rPr>
        <w:t xml:space="preserve"> courses</w:t>
      </w:r>
      <w:r>
        <w:rPr>
          <w:rFonts w:ascii="Times New Roman" w:hAnsi="Times New Roman"/>
          <w:szCs w:val="24"/>
        </w:rPr>
        <w:t xml:space="preserve">.  It is also suitable for general </w:t>
      </w:r>
      <w:r w:rsidRPr="004C4302">
        <w:rPr>
          <w:rFonts w:ascii="Times New Roman" w:hAnsi="Times New Roman"/>
          <w:szCs w:val="24"/>
        </w:rPr>
        <w:t>Principles of Management courses.</w:t>
      </w:r>
    </w:p>
    <w:p w14:paraId="549E79BC" w14:textId="77777777" w:rsidR="002B2148" w:rsidRDefault="002B2148" w:rsidP="00947D38">
      <w:pPr>
        <w:pStyle w:val="NoSpacing"/>
        <w:jc w:val="center"/>
        <w:rPr>
          <w:rFonts w:ascii="Times New Roman" w:hAnsi="Times New Roman" w:cs="Times New Roman"/>
          <w:b/>
          <w:sz w:val="24"/>
          <w:szCs w:val="24"/>
        </w:rPr>
      </w:pPr>
    </w:p>
    <w:p w14:paraId="5EB0FDAF" w14:textId="77777777" w:rsidR="00947D38" w:rsidRDefault="00947D38" w:rsidP="00947D38">
      <w:pPr>
        <w:pStyle w:val="NoSpacing"/>
        <w:jc w:val="center"/>
        <w:rPr>
          <w:rFonts w:ascii="Times New Roman" w:hAnsi="Times New Roman" w:cs="Times New Roman"/>
          <w:b/>
          <w:sz w:val="24"/>
          <w:szCs w:val="24"/>
        </w:rPr>
      </w:pPr>
      <w:r>
        <w:rPr>
          <w:rFonts w:ascii="Times New Roman" w:hAnsi="Times New Roman" w:cs="Times New Roman"/>
          <w:b/>
          <w:sz w:val="24"/>
          <w:szCs w:val="24"/>
        </w:rPr>
        <w:t>Research Methods</w:t>
      </w:r>
    </w:p>
    <w:p w14:paraId="4700FAFD" w14:textId="77777777" w:rsidR="00947D38" w:rsidRDefault="00947D38" w:rsidP="002B2148">
      <w:pPr>
        <w:pStyle w:val="NoSpacing"/>
        <w:rPr>
          <w:rFonts w:ascii="Times New Roman" w:hAnsi="Times New Roman" w:cs="Times New Roman"/>
          <w:b/>
          <w:sz w:val="24"/>
          <w:szCs w:val="24"/>
        </w:rPr>
      </w:pPr>
    </w:p>
    <w:p w14:paraId="0BA9A2A4" w14:textId="77777777" w:rsidR="00947D38" w:rsidRDefault="00947D38" w:rsidP="00947D38">
      <w:pPr>
        <w:pStyle w:val="NoSpacing"/>
        <w:rPr>
          <w:rFonts w:ascii="Times New Roman" w:hAnsi="Times New Roman" w:cs="Times New Roman"/>
          <w:sz w:val="24"/>
          <w:szCs w:val="24"/>
        </w:rPr>
      </w:pPr>
      <w:r>
        <w:rPr>
          <w:rFonts w:ascii="Times New Roman" w:hAnsi="Times New Roman" w:cs="Times New Roman"/>
          <w:sz w:val="24"/>
          <w:szCs w:val="24"/>
        </w:rPr>
        <w:t xml:space="preserve">This critical incident was written based on archival research, including blogs and various fashion industry websites. The incident described is based on the experiences of intern blogs.  The names of the individuals and the company have been disguised in the interest of anonymity. In addition, a literature review of the theories was conducted to support the teaching note with appropriate theoretical frameworks.  </w:t>
      </w:r>
    </w:p>
    <w:p w14:paraId="05D1222F" w14:textId="77777777" w:rsidR="00947D38" w:rsidRDefault="00947D38" w:rsidP="00947D38">
      <w:pPr>
        <w:pStyle w:val="Body"/>
        <w:jc w:val="center"/>
        <w:rPr>
          <w:rFonts w:ascii="Times New Roman" w:hAnsi="Times New Roman"/>
          <w:b/>
          <w:szCs w:val="24"/>
        </w:rPr>
      </w:pPr>
    </w:p>
    <w:p w14:paraId="431905D1" w14:textId="77777777" w:rsidR="000466EB" w:rsidRPr="00947D38" w:rsidRDefault="000466EB" w:rsidP="00947D38">
      <w:pPr>
        <w:pStyle w:val="Body"/>
        <w:jc w:val="center"/>
        <w:rPr>
          <w:rFonts w:ascii="Times New Roman" w:hAnsi="Times New Roman"/>
          <w:b/>
          <w:szCs w:val="24"/>
        </w:rPr>
      </w:pPr>
      <w:r w:rsidRPr="00947D38">
        <w:rPr>
          <w:rFonts w:ascii="Times New Roman" w:hAnsi="Times New Roman"/>
          <w:b/>
          <w:szCs w:val="24"/>
        </w:rPr>
        <w:t>Learning Objectives</w:t>
      </w:r>
    </w:p>
    <w:p w14:paraId="32010B3A" w14:textId="77777777" w:rsidR="000466EB" w:rsidRPr="00947D38" w:rsidRDefault="000466EB" w:rsidP="00947D38">
      <w:pPr>
        <w:pStyle w:val="Body"/>
        <w:jc w:val="center"/>
        <w:rPr>
          <w:rFonts w:ascii="Times New Roman" w:hAnsi="Times New Roman"/>
          <w:b/>
          <w:szCs w:val="24"/>
        </w:rPr>
      </w:pPr>
    </w:p>
    <w:p w14:paraId="6D1883EA" w14:textId="77777777" w:rsidR="000466EB" w:rsidRPr="00947D38" w:rsidRDefault="000466EB" w:rsidP="00947D38">
      <w:pPr>
        <w:pStyle w:val="Body"/>
        <w:rPr>
          <w:rFonts w:ascii="Times New Roman" w:hAnsi="Times New Roman"/>
          <w:szCs w:val="24"/>
        </w:rPr>
      </w:pPr>
      <w:r w:rsidRPr="00947D38">
        <w:rPr>
          <w:rFonts w:ascii="Times New Roman" w:hAnsi="Times New Roman"/>
          <w:szCs w:val="24"/>
        </w:rPr>
        <w:t>The learning objectives of this critical incident are for students to:</w:t>
      </w:r>
    </w:p>
    <w:p w14:paraId="60898BA9" w14:textId="77777777" w:rsidR="000466EB" w:rsidRPr="00947D38" w:rsidRDefault="000466EB" w:rsidP="00947D38">
      <w:pPr>
        <w:pStyle w:val="Body"/>
        <w:rPr>
          <w:rFonts w:ascii="Times New Roman" w:hAnsi="Times New Roman"/>
          <w:szCs w:val="24"/>
        </w:rPr>
      </w:pPr>
    </w:p>
    <w:p w14:paraId="17BFC2B7" w14:textId="77777777" w:rsidR="000466EB" w:rsidRPr="00947D38" w:rsidRDefault="0083217D" w:rsidP="00947D38">
      <w:pPr>
        <w:pStyle w:val="Body"/>
        <w:numPr>
          <w:ilvl w:val="0"/>
          <w:numId w:val="1"/>
        </w:numPr>
        <w:ind w:hanging="240"/>
        <w:rPr>
          <w:rFonts w:ascii="Times New Roman" w:hAnsi="Times New Roman"/>
          <w:szCs w:val="24"/>
        </w:rPr>
      </w:pPr>
      <w:r w:rsidRPr="00947D38">
        <w:rPr>
          <w:rFonts w:ascii="Times New Roman" w:hAnsi="Times New Roman"/>
          <w:szCs w:val="24"/>
        </w:rPr>
        <w:t xml:space="preserve">Comprehend the impact of an </w:t>
      </w:r>
      <w:r w:rsidR="00675811" w:rsidRPr="00947D38">
        <w:rPr>
          <w:rFonts w:ascii="Times New Roman" w:hAnsi="Times New Roman"/>
          <w:szCs w:val="24"/>
        </w:rPr>
        <w:t>o</w:t>
      </w:r>
      <w:r w:rsidR="000466EB" w:rsidRPr="00947D38">
        <w:rPr>
          <w:rFonts w:ascii="Times New Roman" w:hAnsi="Times New Roman"/>
          <w:szCs w:val="24"/>
        </w:rPr>
        <w:t>rganization</w:t>
      </w:r>
      <w:r w:rsidR="00675811" w:rsidRPr="00947D38">
        <w:rPr>
          <w:rFonts w:ascii="Times New Roman" w:hAnsi="Times New Roman"/>
          <w:szCs w:val="24"/>
        </w:rPr>
        <w:t>’s</w:t>
      </w:r>
      <w:r w:rsidR="000466EB" w:rsidRPr="00947D38">
        <w:rPr>
          <w:rFonts w:ascii="Times New Roman" w:hAnsi="Times New Roman"/>
          <w:szCs w:val="24"/>
        </w:rPr>
        <w:t xml:space="preserve"> </w:t>
      </w:r>
      <w:r w:rsidR="00675811" w:rsidRPr="00947D38">
        <w:rPr>
          <w:rFonts w:ascii="Times New Roman" w:hAnsi="Times New Roman"/>
          <w:szCs w:val="24"/>
        </w:rPr>
        <w:t>c</w:t>
      </w:r>
      <w:r w:rsidR="000466EB" w:rsidRPr="00947D38">
        <w:rPr>
          <w:rFonts w:ascii="Times New Roman" w:hAnsi="Times New Roman"/>
          <w:szCs w:val="24"/>
        </w:rPr>
        <w:t xml:space="preserve">ulture </w:t>
      </w:r>
      <w:r w:rsidRPr="00947D38">
        <w:rPr>
          <w:rFonts w:ascii="Times New Roman" w:hAnsi="Times New Roman"/>
          <w:szCs w:val="24"/>
        </w:rPr>
        <w:t xml:space="preserve">on the performance and morale of those who work for the organization. </w:t>
      </w:r>
    </w:p>
    <w:p w14:paraId="329DA4AC" w14:textId="77777777" w:rsidR="000466EB" w:rsidRPr="00947D38" w:rsidRDefault="001C79F6" w:rsidP="00947D38">
      <w:pPr>
        <w:pStyle w:val="Body"/>
        <w:numPr>
          <w:ilvl w:val="0"/>
          <w:numId w:val="1"/>
        </w:numPr>
        <w:ind w:hanging="240"/>
        <w:rPr>
          <w:rFonts w:ascii="Times New Roman" w:hAnsi="Times New Roman"/>
          <w:szCs w:val="24"/>
        </w:rPr>
      </w:pPr>
      <w:r w:rsidRPr="00947D38">
        <w:rPr>
          <w:rFonts w:ascii="Times New Roman" w:hAnsi="Times New Roman"/>
          <w:szCs w:val="24"/>
        </w:rPr>
        <w:t>Evaluate</w:t>
      </w:r>
      <w:r w:rsidR="0083217D" w:rsidRPr="00947D38">
        <w:rPr>
          <w:rFonts w:ascii="Times New Roman" w:hAnsi="Times New Roman"/>
          <w:szCs w:val="24"/>
        </w:rPr>
        <w:t xml:space="preserve"> the</w:t>
      </w:r>
      <w:r w:rsidR="000466EB" w:rsidRPr="00947D38">
        <w:rPr>
          <w:rFonts w:ascii="Times New Roman" w:hAnsi="Times New Roman"/>
          <w:szCs w:val="24"/>
        </w:rPr>
        <w:t xml:space="preserve"> long and </w:t>
      </w:r>
      <w:r w:rsidR="00652F7D" w:rsidRPr="00947D38">
        <w:rPr>
          <w:rFonts w:ascii="Times New Roman" w:hAnsi="Times New Roman"/>
          <w:szCs w:val="24"/>
        </w:rPr>
        <w:t>short-term</w:t>
      </w:r>
      <w:r w:rsidR="000466EB" w:rsidRPr="00947D38">
        <w:rPr>
          <w:rFonts w:ascii="Times New Roman" w:hAnsi="Times New Roman"/>
          <w:szCs w:val="24"/>
        </w:rPr>
        <w:t xml:space="preserve"> implications resu</w:t>
      </w:r>
      <w:r w:rsidR="0083217D" w:rsidRPr="00947D38">
        <w:rPr>
          <w:rFonts w:ascii="Times New Roman" w:hAnsi="Times New Roman"/>
          <w:szCs w:val="24"/>
        </w:rPr>
        <w:t>lting from top-down organizational changes</w:t>
      </w:r>
      <w:r w:rsidR="000466EB" w:rsidRPr="00947D38">
        <w:rPr>
          <w:rFonts w:ascii="Times New Roman" w:hAnsi="Times New Roman"/>
          <w:szCs w:val="24"/>
        </w:rPr>
        <w:t>.</w:t>
      </w:r>
    </w:p>
    <w:p w14:paraId="64C32B2E" w14:textId="77777777" w:rsidR="000466EB" w:rsidRPr="00947D38" w:rsidRDefault="000466EB" w:rsidP="00947D38">
      <w:pPr>
        <w:pStyle w:val="Body"/>
        <w:numPr>
          <w:ilvl w:val="0"/>
          <w:numId w:val="1"/>
        </w:numPr>
        <w:ind w:hanging="240"/>
        <w:rPr>
          <w:rFonts w:ascii="Times New Roman" w:hAnsi="Times New Roman"/>
          <w:szCs w:val="24"/>
        </w:rPr>
      </w:pPr>
      <w:r w:rsidRPr="00947D38">
        <w:rPr>
          <w:rFonts w:ascii="Times New Roman" w:hAnsi="Times New Roman"/>
          <w:szCs w:val="24"/>
        </w:rPr>
        <w:t>Analyze several types of effective employee motivation tactics.</w:t>
      </w:r>
    </w:p>
    <w:p w14:paraId="2E5C759A" w14:textId="77777777" w:rsidR="000466EB" w:rsidRDefault="001C79F6" w:rsidP="00947D38">
      <w:pPr>
        <w:pStyle w:val="Body"/>
        <w:numPr>
          <w:ilvl w:val="0"/>
          <w:numId w:val="1"/>
        </w:numPr>
        <w:ind w:hanging="240"/>
        <w:rPr>
          <w:rFonts w:ascii="Times New Roman" w:hAnsi="Times New Roman"/>
          <w:szCs w:val="24"/>
        </w:rPr>
      </w:pPr>
      <w:r w:rsidRPr="00947D38">
        <w:rPr>
          <w:rFonts w:ascii="Times New Roman" w:hAnsi="Times New Roman"/>
          <w:szCs w:val="24"/>
        </w:rPr>
        <w:t xml:space="preserve">Apply their understanding of the impact of organizational culture on creating an environment with high morale and motivational levels among employees.   </w:t>
      </w:r>
    </w:p>
    <w:p w14:paraId="2C187262" w14:textId="77777777" w:rsidR="00BD79C4" w:rsidRPr="00947D38" w:rsidRDefault="00BD79C4" w:rsidP="00947D38">
      <w:pPr>
        <w:pStyle w:val="Body"/>
        <w:numPr>
          <w:ilvl w:val="0"/>
          <w:numId w:val="1"/>
        </w:numPr>
        <w:ind w:hanging="240"/>
        <w:rPr>
          <w:rFonts w:ascii="Times New Roman" w:hAnsi="Times New Roman"/>
          <w:szCs w:val="24"/>
        </w:rPr>
      </w:pPr>
      <w:r>
        <w:rPr>
          <w:rFonts w:ascii="Times New Roman" w:hAnsi="Times New Roman"/>
          <w:szCs w:val="24"/>
        </w:rPr>
        <w:t>Apply their understanding of the impact of morale and culture on their own search for an internship or job.</w:t>
      </w:r>
    </w:p>
    <w:p w14:paraId="40E8E07C" w14:textId="7EA92D48" w:rsidR="000466EB" w:rsidRDefault="00AF2EC8" w:rsidP="00947D38">
      <w:pPr>
        <w:pStyle w:val="Body"/>
        <w:rPr>
          <w:rFonts w:ascii="Times New Roman" w:hAnsi="Times New Roman"/>
          <w:szCs w:val="24"/>
        </w:rPr>
      </w:pPr>
      <w:r>
        <w:rPr>
          <w:rFonts w:ascii="Times New Roman" w:hAnsi="Times New Roman"/>
          <w:szCs w:val="24"/>
        </w:rPr>
        <w:br/>
      </w:r>
      <w:r>
        <w:rPr>
          <w:rFonts w:ascii="Times New Roman" w:hAnsi="Times New Roman"/>
          <w:szCs w:val="24"/>
        </w:rPr>
        <w:br/>
      </w:r>
      <w:r>
        <w:rPr>
          <w:rFonts w:ascii="Times New Roman" w:hAnsi="Times New Roman"/>
          <w:szCs w:val="24"/>
        </w:rPr>
        <w:br/>
      </w:r>
      <w:r>
        <w:rPr>
          <w:rFonts w:ascii="Times New Roman" w:hAnsi="Times New Roman"/>
          <w:szCs w:val="24"/>
        </w:rPr>
        <w:br/>
      </w:r>
      <w:r>
        <w:rPr>
          <w:rFonts w:ascii="Times New Roman" w:hAnsi="Times New Roman"/>
          <w:szCs w:val="24"/>
        </w:rPr>
        <w:br/>
      </w:r>
      <w:r>
        <w:rPr>
          <w:rFonts w:ascii="Times New Roman" w:hAnsi="Times New Roman"/>
          <w:szCs w:val="24"/>
        </w:rPr>
        <w:br/>
      </w:r>
    </w:p>
    <w:p w14:paraId="1DE070A5" w14:textId="77777777" w:rsidR="00C76528" w:rsidRPr="00947D38" w:rsidRDefault="00C76528" w:rsidP="00947D38">
      <w:pPr>
        <w:pStyle w:val="Body"/>
        <w:rPr>
          <w:rFonts w:ascii="Times New Roman" w:hAnsi="Times New Roman"/>
          <w:szCs w:val="24"/>
        </w:rPr>
      </w:pPr>
    </w:p>
    <w:p w14:paraId="40F8C871" w14:textId="77777777" w:rsidR="000466EB" w:rsidRPr="00947D38" w:rsidRDefault="000466EB" w:rsidP="00947D38">
      <w:pPr>
        <w:pStyle w:val="Body"/>
        <w:jc w:val="center"/>
        <w:rPr>
          <w:rFonts w:ascii="Times New Roman" w:hAnsi="Times New Roman"/>
          <w:b/>
          <w:szCs w:val="24"/>
        </w:rPr>
      </w:pPr>
      <w:r w:rsidRPr="00947D38">
        <w:rPr>
          <w:rFonts w:ascii="Times New Roman" w:hAnsi="Times New Roman"/>
          <w:b/>
          <w:szCs w:val="24"/>
        </w:rPr>
        <w:lastRenderedPageBreak/>
        <w:t>Questions</w:t>
      </w:r>
    </w:p>
    <w:p w14:paraId="232E7743" w14:textId="77777777" w:rsidR="000466EB" w:rsidRPr="00947D38" w:rsidRDefault="000466EB" w:rsidP="00947D38">
      <w:pPr>
        <w:pStyle w:val="Body"/>
        <w:jc w:val="center"/>
        <w:rPr>
          <w:rFonts w:ascii="Times New Roman" w:hAnsi="Times New Roman"/>
          <w:b/>
          <w:szCs w:val="24"/>
        </w:rPr>
      </w:pPr>
    </w:p>
    <w:p w14:paraId="48A20182" w14:textId="77777777" w:rsidR="00BD79C4" w:rsidRPr="00BD79C4" w:rsidRDefault="00BD79C4" w:rsidP="00BD79C4">
      <w:pPr>
        <w:pStyle w:val="Body"/>
        <w:rPr>
          <w:rFonts w:ascii="Times New Roman" w:hAnsi="Times New Roman"/>
          <w:szCs w:val="24"/>
        </w:rPr>
      </w:pPr>
      <w:r>
        <w:rPr>
          <w:rFonts w:ascii="Times New Roman" w:hAnsi="Times New Roman"/>
          <w:szCs w:val="24"/>
        </w:rPr>
        <w:t xml:space="preserve">1. </w:t>
      </w:r>
      <w:r w:rsidRPr="00BD79C4">
        <w:rPr>
          <w:rFonts w:ascii="Times New Roman" w:hAnsi="Times New Roman"/>
          <w:szCs w:val="24"/>
        </w:rPr>
        <w:t xml:space="preserve">What is employee morale?  What are its impacts on the organization?  Identify the reasons for the low-morale seen at Fashion Couture Magazine?  What are some consequences if </w:t>
      </w:r>
      <w:r>
        <w:rPr>
          <w:rFonts w:ascii="Times New Roman" w:hAnsi="Times New Roman"/>
          <w:szCs w:val="24"/>
        </w:rPr>
        <w:t>the low-</w:t>
      </w:r>
      <w:r w:rsidRPr="00BD79C4">
        <w:rPr>
          <w:rFonts w:ascii="Times New Roman" w:hAnsi="Times New Roman"/>
          <w:szCs w:val="24"/>
        </w:rPr>
        <w:t>morale continues as is?</w:t>
      </w:r>
    </w:p>
    <w:p w14:paraId="0A20AC99" w14:textId="77777777" w:rsidR="00BD79C4" w:rsidRPr="00BD79C4" w:rsidRDefault="00BD79C4" w:rsidP="00BD79C4">
      <w:pPr>
        <w:pStyle w:val="Body"/>
        <w:ind w:left="240"/>
        <w:rPr>
          <w:rFonts w:ascii="Times New Roman" w:hAnsi="Times New Roman"/>
          <w:szCs w:val="24"/>
        </w:rPr>
      </w:pPr>
    </w:p>
    <w:p w14:paraId="228A314A" w14:textId="45EF7AAD" w:rsidR="00BD79C4" w:rsidRDefault="00BD79C4" w:rsidP="00BD79C4">
      <w:pPr>
        <w:pStyle w:val="Body"/>
        <w:rPr>
          <w:rFonts w:ascii="Times New Roman" w:hAnsi="Times New Roman"/>
          <w:szCs w:val="24"/>
        </w:rPr>
      </w:pPr>
      <w:r w:rsidRPr="00BD79C4">
        <w:rPr>
          <w:rFonts w:ascii="Times New Roman" w:hAnsi="Times New Roman"/>
          <w:szCs w:val="24"/>
        </w:rPr>
        <w:t xml:space="preserve">2. What are some things managers can do to overcome the all time low-morale at Fashion Couture?  </w:t>
      </w:r>
      <w:r w:rsidR="00AF2EC8">
        <w:rPr>
          <w:rFonts w:ascii="Times New Roman" w:hAnsi="Times New Roman"/>
          <w:szCs w:val="24"/>
        </w:rPr>
        <w:br/>
      </w:r>
    </w:p>
    <w:p w14:paraId="2A91B734" w14:textId="77777777" w:rsidR="00BD79C4" w:rsidRDefault="00BD79C4" w:rsidP="00BD79C4">
      <w:pPr>
        <w:pStyle w:val="Body"/>
        <w:rPr>
          <w:rFonts w:ascii="Times New Roman" w:hAnsi="Times New Roman"/>
          <w:szCs w:val="24"/>
        </w:rPr>
      </w:pPr>
      <w:r>
        <w:rPr>
          <w:rFonts w:ascii="Times New Roman" w:hAnsi="Times New Roman"/>
          <w:szCs w:val="24"/>
        </w:rPr>
        <w:t xml:space="preserve">3.  </w:t>
      </w:r>
      <w:r w:rsidR="000466EB" w:rsidRPr="00947D38">
        <w:rPr>
          <w:rFonts w:ascii="Times New Roman" w:hAnsi="Times New Roman"/>
          <w:szCs w:val="24"/>
        </w:rPr>
        <w:t xml:space="preserve">Although rewarding employees </w:t>
      </w:r>
      <w:r w:rsidR="0083217D" w:rsidRPr="00947D38">
        <w:rPr>
          <w:rFonts w:ascii="Times New Roman" w:hAnsi="Times New Roman"/>
          <w:szCs w:val="24"/>
        </w:rPr>
        <w:t>with</w:t>
      </w:r>
      <w:r w:rsidR="000466EB" w:rsidRPr="00947D38">
        <w:rPr>
          <w:rFonts w:ascii="Times New Roman" w:hAnsi="Times New Roman"/>
          <w:szCs w:val="24"/>
        </w:rPr>
        <w:t xml:space="preserve"> substantial material incentive</w:t>
      </w:r>
      <w:r w:rsidR="0083217D" w:rsidRPr="00947D38">
        <w:rPr>
          <w:rFonts w:ascii="Times New Roman" w:hAnsi="Times New Roman"/>
          <w:szCs w:val="24"/>
        </w:rPr>
        <w:t>s can be motivating</w:t>
      </w:r>
      <w:r w:rsidR="000466EB" w:rsidRPr="00947D38">
        <w:rPr>
          <w:rFonts w:ascii="Times New Roman" w:hAnsi="Times New Roman"/>
          <w:szCs w:val="24"/>
        </w:rPr>
        <w:t>, what are some other ways to increase motivation? Do you think they might have produced better results?</w:t>
      </w:r>
    </w:p>
    <w:p w14:paraId="332E1F22" w14:textId="77777777" w:rsidR="00BD79C4" w:rsidRDefault="00BD79C4" w:rsidP="00BD79C4">
      <w:pPr>
        <w:pStyle w:val="Body"/>
        <w:rPr>
          <w:rFonts w:ascii="Times New Roman" w:hAnsi="Times New Roman"/>
          <w:szCs w:val="24"/>
        </w:rPr>
      </w:pPr>
    </w:p>
    <w:p w14:paraId="0B6D1BA5" w14:textId="77777777" w:rsidR="000466EB" w:rsidRPr="00947D38" w:rsidRDefault="00BD79C4" w:rsidP="00BD79C4">
      <w:pPr>
        <w:pStyle w:val="Body"/>
        <w:rPr>
          <w:rFonts w:ascii="Times New Roman" w:hAnsi="Times New Roman"/>
          <w:szCs w:val="24"/>
        </w:rPr>
      </w:pPr>
      <w:r>
        <w:rPr>
          <w:rFonts w:ascii="Times New Roman" w:hAnsi="Times New Roman"/>
          <w:szCs w:val="24"/>
        </w:rPr>
        <w:t xml:space="preserve">4. </w:t>
      </w:r>
      <w:r w:rsidR="000466EB" w:rsidRPr="00947D38">
        <w:rPr>
          <w:rFonts w:ascii="Times New Roman" w:hAnsi="Times New Roman"/>
          <w:szCs w:val="24"/>
        </w:rPr>
        <w:t xml:space="preserve">Imagine </w:t>
      </w:r>
      <w:r w:rsidR="0083217D" w:rsidRPr="00947D38">
        <w:rPr>
          <w:rFonts w:ascii="Times New Roman" w:hAnsi="Times New Roman"/>
          <w:szCs w:val="24"/>
        </w:rPr>
        <w:t>you are Maria and the</w:t>
      </w:r>
      <w:r w:rsidR="000466EB" w:rsidRPr="00947D38">
        <w:rPr>
          <w:rFonts w:ascii="Times New Roman" w:hAnsi="Times New Roman"/>
          <w:szCs w:val="24"/>
        </w:rPr>
        <w:t xml:space="preserve"> Director stopped by your desk</w:t>
      </w:r>
      <w:r w:rsidR="0083217D" w:rsidRPr="00947D38">
        <w:rPr>
          <w:rFonts w:ascii="Times New Roman" w:hAnsi="Times New Roman"/>
          <w:szCs w:val="24"/>
        </w:rPr>
        <w:t>.  She asked</w:t>
      </w:r>
      <w:r w:rsidR="000466EB" w:rsidRPr="00947D38">
        <w:rPr>
          <w:rFonts w:ascii="Times New Roman" w:hAnsi="Times New Roman"/>
          <w:szCs w:val="24"/>
        </w:rPr>
        <w:t xml:space="preserve"> for your analysis of the situation and some possible solutions. What would be your response?</w:t>
      </w:r>
    </w:p>
    <w:p w14:paraId="73CA3692" w14:textId="77777777" w:rsidR="000466EB" w:rsidRPr="00947D38" w:rsidRDefault="000466EB" w:rsidP="00947D38">
      <w:pPr>
        <w:pStyle w:val="Body"/>
        <w:rPr>
          <w:rFonts w:ascii="Times New Roman" w:hAnsi="Times New Roman"/>
          <w:szCs w:val="24"/>
        </w:rPr>
      </w:pPr>
    </w:p>
    <w:p w14:paraId="2F9C70A2" w14:textId="77777777" w:rsidR="00BD79C4" w:rsidRPr="00947D38" w:rsidRDefault="00BD79C4" w:rsidP="00BD79C4">
      <w:pPr>
        <w:pStyle w:val="Body"/>
        <w:rPr>
          <w:rFonts w:ascii="Times New Roman" w:eastAsia="Times New Roman" w:hAnsi="Times New Roman"/>
          <w:color w:val="auto"/>
          <w:szCs w:val="24"/>
        </w:rPr>
      </w:pPr>
      <w:r>
        <w:rPr>
          <w:rFonts w:ascii="Times New Roman" w:hAnsi="Times New Roman"/>
          <w:szCs w:val="24"/>
        </w:rPr>
        <w:t>5.  As a student you are told that it is good for you to do an internship. Having read this case, what might be some factors you might want to consider while looking for an internship or prior to accepting an offer?</w:t>
      </w:r>
    </w:p>
    <w:p w14:paraId="1F99B86B" w14:textId="77777777" w:rsidR="007A1496" w:rsidRDefault="007A1496" w:rsidP="007A1496">
      <w:pPr>
        <w:rPr>
          <w:rFonts w:eastAsia="ヒラギノ角ゴ Pro W3"/>
          <w:color w:val="000000"/>
        </w:rPr>
      </w:pPr>
    </w:p>
    <w:p w14:paraId="674491DF" w14:textId="77777777" w:rsidR="000466EB" w:rsidRPr="002B2148" w:rsidRDefault="000466EB" w:rsidP="007A1496">
      <w:pPr>
        <w:jc w:val="center"/>
        <w:rPr>
          <w:rFonts w:eastAsia="ヒラギノ角ゴ Pro W3"/>
          <w:b/>
          <w:color w:val="000000"/>
        </w:rPr>
      </w:pPr>
      <w:r w:rsidRPr="002B2148">
        <w:rPr>
          <w:b/>
        </w:rPr>
        <w:t>Answers to Questions</w:t>
      </w:r>
    </w:p>
    <w:p w14:paraId="4C9D1045" w14:textId="77777777" w:rsidR="000466EB" w:rsidRPr="00947D38" w:rsidRDefault="000466EB" w:rsidP="00947D38">
      <w:pPr>
        <w:pStyle w:val="Body"/>
        <w:jc w:val="center"/>
        <w:rPr>
          <w:rFonts w:ascii="Times New Roman" w:hAnsi="Times New Roman"/>
          <w:szCs w:val="24"/>
        </w:rPr>
      </w:pPr>
    </w:p>
    <w:p w14:paraId="4086155C" w14:textId="77777777" w:rsidR="000466EB" w:rsidRPr="00947D38" w:rsidRDefault="0048688E" w:rsidP="0048688E">
      <w:pPr>
        <w:pStyle w:val="Body"/>
        <w:rPr>
          <w:rFonts w:ascii="Times New Roman" w:hAnsi="Times New Roman"/>
          <w:b/>
          <w:szCs w:val="24"/>
        </w:rPr>
      </w:pPr>
      <w:r>
        <w:rPr>
          <w:rFonts w:ascii="Times New Roman" w:hAnsi="Times New Roman"/>
          <w:b/>
          <w:szCs w:val="24"/>
        </w:rPr>
        <w:t xml:space="preserve">1. </w:t>
      </w:r>
      <w:r w:rsidR="00CB66CD">
        <w:rPr>
          <w:rFonts w:ascii="Times New Roman" w:hAnsi="Times New Roman"/>
          <w:b/>
          <w:szCs w:val="24"/>
        </w:rPr>
        <w:t>What is employee morale?  What are its impacts on the organization?  Identify the reasons for the low-</w:t>
      </w:r>
      <w:r>
        <w:rPr>
          <w:rFonts w:ascii="Times New Roman" w:hAnsi="Times New Roman"/>
          <w:b/>
          <w:szCs w:val="24"/>
        </w:rPr>
        <w:t xml:space="preserve">morale seen at </w:t>
      </w:r>
      <w:r w:rsidR="004B201E" w:rsidRPr="00947D38">
        <w:rPr>
          <w:rFonts w:ascii="Times New Roman" w:hAnsi="Times New Roman"/>
          <w:b/>
          <w:szCs w:val="24"/>
        </w:rPr>
        <w:t>Fashion Couture Magazine</w:t>
      </w:r>
      <w:r w:rsidR="000466EB" w:rsidRPr="00947D38">
        <w:rPr>
          <w:rFonts w:ascii="Times New Roman" w:hAnsi="Times New Roman"/>
          <w:b/>
          <w:szCs w:val="24"/>
        </w:rPr>
        <w:t>?</w:t>
      </w:r>
      <w:r w:rsidR="00CB66CD">
        <w:rPr>
          <w:rFonts w:ascii="Times New Roman" w:hAnsi="Times New Roman"/>
          <w:b/>
          <w:szCs w:val="24"/>
        </w:rPr>
        <w:t xml:space="preserve">  What are some consequen</w:t>
      </w:r>
      <w:r w:rsidR="00884100">
        <w:rPr>
          <w:rFonts w:ascii="Times New Roman" w:hAnsi="Times New Roman"/>
          <w:b/>
          <w:szCs w:val="24"/>
        </w:rPr>
        <w:t>ces if morale continues as is?</w:t>
      </w:r>
    </w:p>
    <w:p w14:paraId="72EE52A5" w14:textId="77777777" w:rsidR="00826650" w:rsidRDefault="00826650" w:rsidP="00947D38">
      <w:pPr>
        <w:pStyle w:val="Body"/>
        <w:rPr>
          <w:rFonts w:ascii="Times New Roman" w:hAnsi="Times New Roman"/>
          <w:szCs w:val="24"/>
        </w:rPr>
      </w:pPr>
    </w:p>
    <w:p w14:paraId="3BE5772F" w14:textId="13AA3E8E" w:rsidR="00CB66CD" w:rsidRDefault="00826650" w:rsidP="00947D38">
      <w:pPr>
        <w:pStyle w:val="Body"/>
        <w:rPr>
          <w:rFonts w:ascii="Times New Roman" w:hAnsi="Times New Roman"/>
          <w:szCs w:val="24"/>
        </w:rPr>
      </w:pPr>
      <w:r>
        <w:rPr>
          <w:rFonts w:ascii="Times New Roman" w:hAnsi="Times New Roman"/>
          <w:szCs w:val="24"/>
        </w:rPr>
        <w:t xml:space="preserve">Morale is the state of mind </w:t>
      </w:r>
      <w:r w:rsidR="00C76528">
        <w:rPr>
          <w:rFonts w:ascii="Times New Roman" w:hAnsi="Times New Roman"/>
          <w:szCs w:val="24"/>
        </w:rPr>
        <w:t>employees have</w:t>
      </w:r>
      <w:r>
        <w:rPr>
          <w:rFonts w:ascii="Times New Roman" w:hAnsi="Times New Roman"/>
          <w:szCs w:val="24"/>
        </w:rPr>
        <w:t xml:space="preserve"> at a company. </w:t>
      </w:r>
      <w:r w:rsidR="00BD79C4">
        <w:rPr>
          <w:rFonts w:ascii="Times New Roman" w:hAnsi="Times New Roman"/>
          <w:szCs w:val="24"/>
        </w:rPr>
        <w:t>It includes employee attitudes and approaches to their job, colleagues, customers and</w:t>
      </w:r>
      <w:r w:rsidR="00C76528">
        <w:rPr>
          <w:rFonts w:ascii="Times New Roman" w:hAnsi="Times New Roman"/>
          <w:szCs w:val="24"/>
        </w:rPr>
        <w:t xml:space="preserve"> the</w:t>
      </w:r>
      <w:r w:rsidR="00BD79C4">
        <w:rPr>
          <w:rFonts w:ascii="Times New Roman" w:hAnsi="Times New Roman"/>
          <w:szCs w:val="24"/>
        </w:rPr>
        <w:t xml:space="preserve"> organization as a whole.  Morale is viewed</w:t>
      </w:r>
      <w:r w:rsidR="00C76528">
        <w:rPr>
          <w:rFonts w:ascii="Times New Roman" w:hAnsi="Times New Roman"/>
          <w:szCs w:val="24"/>
        </w:rPr>
        <w:t xml:space="preserve"> as an intangible quality, but</w:t>
      </w:r>
      <w:r w:rsidR="00BD79C4">
        <w:rPr>
          <w:rFonts w:ascii="Times New Roman" w:hAnsi="Times New Roman"/>
          <w:szCs w:val="24"/>
        </w:rPr>
        <w:t xml:space="preserve"> when high</w:t>
      </w:r>
      <w:r w:rsidR="00C76528">
        <w:rPr>
          <w:rFonts w:ascii="Times New Roman" w:hAnsi="Times New Roman"/>
          <w:szCs w:val="24"/>
        </w:rPr>
        <w:t>, it</w:t>
      </w:r>
      <w:r w:rsidR="00BD79C4">
        <w:rPr>
          <w:rFonts w:ascii="Times New Roman" w:hAnsi="Times New Roman"/>
          <w:szCs w:val="24"/>
        </w:rPr>
        <w:t xml:space="preserve"> can have tremendous positive impact on the overall productivity of the organization.  Low morale, however can lead to tremendous negatives. </w:t>
      </w:r>
      <w:r w:rsidR="00BB342B">
        <w:rPr>
          <w:rFonts w:ascii="Times New Roman" w:hAnsi="Times New Roman"/>
          <w:szCs w:val="24"/>
        </w:rPr>
        <w:t>Glas</w:t>
      </w:r>
      <w:r w:rsidR="00CB66CD">
        <w:rPr>
          <w:rFonts w:ascii="Times New Roman" w:hAnsi="Times New Roman"/>
          <w:szCs w:val="24"/>
        </w:rPr>
        <w:t xml:space="preserve">er and colleagues (1987) posit that organizational climate as it relates to morale, is one of the essential dimensions of organizational culture, and has been shown to positively impact employee productivity and creativity.  Cases of companies like Southwest (where employees came up with the money-saving 25 minute turn that is now a competitive advantage) and SAS (where low turnover and high productivity resulted in bottom-line savings of as much as $80 million in 2002) illustrate the positive impact of a high-morale.   </w:t>
      </w:r>
    </w:p>
    <w:p w14:paraId="6D1A07A2" w14:textId="77777777" w:rsidR="00CB66CD" w:rsidRDefault="00CB66CD" w:rsidP="00947D38">
      <w:pPr>
        <w:pStyle w:val="Body"/>
        <w:rPr>
          <w:rFonts w:ascii="Times New Roman" w:hAnsi="Times New Roman"/>
          <w:szCs w:val="24"/>
        </w:rPr>
      </w:pPr>
    </w:p>
    <w:p w14:paraId="1AA3CF95" w14:textId="738A9DDC" w:rsidR="00BD79C4" w:rsidRDefault="00CB66CD" w:rsidP="00947D38">
      <w:pPr>
        <w:pStyle w:val="Body"/>
        <w:rPr>
          <w:rFonts w:ascii="Times New Roman" w:hAnsi="Times New Roman"/>
          <w:szCs w:val="24"/>
        </w:rPr>
      </w:pPr>
      <w:r>
        <w:rPr>
          <w:rFonts w:ascii="Times New Roman" w:hAnsi="Times New Roman"/>
          <w:szCs w:val="24"/>
        </w:rPr>
        <w:t xml:space="preserve">Fashion Couture </w:t>
      </w:r>
      <w:r w:rsidR="00C76528">
        <w:rPr>
          <w:rFonts w:ascii="Times New Roman" w:hAnsi="Times New Roman"/>
          <w:szCs w:val="24"/>
        </w:rPr>
        <w:t xml:space="preserve">is on the opposite end of the spectrum compared </w:t>
      </w:r>
      <w:r w:rsidR="00B55989">
        <w:rPr>
          <w:rFonts w:ascii="Times New Roman" w:hAnsi="Times New Roman"/>
          <w:szCs w:val="24"/>
        </w:rPr>
        <w:t>with</w:t>
      </w:r>
      <w:r w:rsidR="00C76528">
        <w:rPr>
          <w:rFonts w:ascii="Times New Roman" w:hAnsi="Times New Roman"/>
          <w:szCs w:val="24"/>
        </w:rPr>
        <w:t xml:space="preserve"> Southwest</w:t>
      </w:r>
      <w:r w:rsidR="00BD79C4">
        <w:rPr>
          <w:rFonts w:ascii="Times New Roman" w:hAnsi="Times New Roman"/>
          <w:szCs w:val="24"/>
        </w:rPr>
        <w:t xml:space="preserve"> </w:t>
      </w:r>
      <w:r w:rsidR="00B55989">
        <w:rPr>
          <w:rFonts w:ascii="Times New Roman" w:hAnsi="Times New Roman"/>
          <w:szCs w:val="24"/>
        </w:rPr>
        <w:t xml:space="preserve">and SAS </w:t>
      </w:r>
      <w:r w:rsidR="00BD79C4">
        <w:rPr>
          <w:rFonts w:ascii="Times New Roman" w:hAnsi="Times New Roman"/>
          <w:szCs w:val="24"/>
        </w:rPr>
        <w:t xml:space="preserve">– their employees are exhibiting </w:t>
      </w:r>
      <w:r>
        <w:rPr>
          <w:rFonts w:ascii="Times New Roman" w:hAnsi="Times New Roman"/>
          <w:szCs w:val="24"/>
        </w:rPr>
        <w:t>low morale</w:t>
      </w:r>
      <w:r w:rsidR="00884100">
        <w:rPr>
          <w:rFonts w:ascii="Times New Roman" w:hAnsi="Times New Roman"/>
          <w:szCs w:val="24"/>
        </w:rPr>
        <w:t xml:space="preserve">. </w:t>
      </w:r>
      <w:r w:rsidR="000466EB" w:rsidRPr="00947D38">
        <w:rPr>
          <w:rFonts w:ascii="Times New Roman" w:hAnsi="Times New Roman"/>
          <w:szCs w:val="24"/>
        </w:rPr>
        <w:t>From a</w:t>
      </w:r>
      <w:r w:rsidR="00BD79C4">
        <w:rPr>
          <w:rFonts w:ascii="Times New Roman" w:hAnsi="Times New Roman"/>
          <w:szCs w:val="24"/>
        </w:rPr>
        <w:t xml:space="preserve">n </w:t>
      </w:r>
      <w:r w:rsidR="00C76528">
        <w:rPr>
          <w:rFonts w:ascii="Times New Roman" w:hAnsi="Times New Roman"/>
          <w:szCs w:val="24"/>
        </w:rPr>
        <w:t xml:space="preserve">organizational perspective, it </w:t>
      </w:r>
      <w:r w:rsidR="000466EB" w:rsidRPr="00947D38">
        <w:rPr>
          <w:rFonts w:ascii="Times New Roman" w:hAnsi="Times New Roman"/>
          <w:szCs w:val="24"/>
        </w:rPr>
        <w:t xml:space="preserve">points to a culture where no one is willing to go beyond the limits of </w:t>
      </w:r>
      <w:r w:rsidR="00675811" w:rsidRPr="00947D38">
        <w:rPr>
          <w:rFonts w:ascii="Times New Roman" w:hAnsi="Times New Roman"/>
          <w:szCs w:val="24"/>
        </w:rPr>
        <w:t xml:space="preserve">one’s </w:t>
      </w:r>
      <w:r w:rsidR="00BD79C4">
        <w:rPr>
          <w:rFonts w:ascii="Times New Roman" w:hAnsi="Times New Roman"/>
          <w:szCs w:val="24"/>
        </w:rPr>
        <w:t xml:space="preserve">job description, where others are not always treated with respect, </w:t>
      </w:r>
      <w:r w:rsidR="00C76528">
        <w:rPr>
          <w:rFonts w:ascii="Times New Roman" w:hAnsi="Times New Roman"/>
          <w:szCs w:val="24"/>
        </w:rPr>
        <w:t>there is an</w:t>
      </w:r>
      <w:r w:rsidR="00BD79C4">
        <w:rPr>
          <w:rFonts w:ascii="Times New Roman" w:hAnsi="Times New Roman"/>
          <w:szCs w:val="24"/>
        </w:rPr>
        <w:t xml:space="preserve"> increased concern with one’s own outcomes rather than a focus on collective outcomes,</w:t>
      </w:r>
      <w:r w:rsidR="00C76528">
        <w:rPr>
          <w:rFonts w:ascii="Times New Roman" w:hAnsi="Times New Roman"/>
          <w:szCs w:val="24"/>
        </w:rPr>
        <w:t xml:space="preserve"> an</w:t>
      </w:r>
      <w:r w:rsidR="00B55989">
        <w:rPr>
          <w:rFonts w:ascii="Times New Roman" w:hAnsi="Times New Roman"/>
          <w:szCs w:val="24"/>
        </w:rPr>
        <w:t xml:space="preserve"> increase in</w:t>
      </w:r>
      <w:r w:rsidR="00BD79C4">
        <w:rPr>
          <w:rFonts w:ascii="Times New Roman" w:hAnsi="Times New Roman"/>
          <w:szCs w:val="24"/>
        </w:rPr>
        <w:t xml:space="preserve"> unethical behavior, and incre</w:t>
      </w:r>
      <w:r w:rsidR="00C76528">
        <w:rPr>
          <w:rFonts w:ascii="Times New Roman" w:hAnsi="Times New Roman"/>
          <w:szCs w:val="24"/>
        </w:rPr>
        <w:t xml:space="preserve">ased absenteeism and </w:t>
      </w:r>
      <w:r w:rsidR="00BD79C4">
        <w:rPr>
          <w:rFonts w:ascii="Times New Roman" w:hAnsi="Times New Roman"/>
          <w:szCs w:val="24"/>
        </w:rPr>
        <w:t>empl</w:t>
      </w:r>
      <w:r w:rsidR="00BF62AA">
        <w:rPr>
          <w:rFonts w:ascii="Times New Roman" w:hAnsi="Times New Roman"/>
          <w:szCs w:val="24"/>
        </w:rPr>
        <w:t>oyee turnover (</w:t>
      </w:r>
      <w:proofErr w:type="spellStart"/>
      <w:r w:rsidR="00BF62AA">
        <w:rPr>
          <w:rFonts w:ascii="Times New Roman" w:hAnsi="Times New Roman"/>
          <w:szCs w:val="24"/>
        </w:rPr>
        <w:t>Schermerhorn</w:t>
      </w:r>
      <w:proofErr w:type="spellEnd"/>
      <w:r w:rsidR="00BF62AA">
        <w:rPr>
          <w:rFonts w:ascii="Times New Roman" w:hAnsi="Times New Roman"/>
          <w:szCs w:val="24"/>
        </w:rPr>
        <w:t>,</w:t>
      </w:r>
      <w:r w:rsidR="00AF2EC8">
        <w:rPr>
          <w:rFonts w:ascii="Times New Roman" w:hAnsi="Times New Roman"/>
          <w:szCs w:val="24"/>
        </w:rPr>
        <w:t xml:space="preserve"> 2013</w:t>
      </w:r>
      <w:r w:rsidR="00BD79C4">
        <w:rPr>
          <w:rFonts w:ascii="Times New Roman" w:hAnsi="Times New Roman"/>
          <w:szCs w:val="24"/>
        </w:rPr>
        <w:t xml:space="preserve">).  </w:t>
      </w:r>
      <w:r w:rsidR="00C76528">
        <w:rPr>
          <w:rFonts w:ascii="Times New Roman" w:hAnsi="Times New Roman"/>
          <w:szCs w:val="24"/>
        </w:rPr>
        <w:t xml:space="preserve">The consequences of these </w:t>
      </w:r>
      <w:r w:rsidR="00BD79C4">
        <w:rPr>
          <w:rFonts w:ascii="Times New Roman" w:hAnsi="Times New Roman"/>
          <w:szCs w:val="24"/>
        </w:rPr>
        <w:t xml:space="preserve">actions </w:t>
      </w:r>
      <w:r w:rsidR="00C76528">
        <w:rPr>
          <w:rFonts w:ascii="Times New Roman" w:hAnsi="Times New Roman"/>
          <w:szCs w:val="24"/>
        </w:rPr>
        <w:t xml:space="preserve">for an organization extend </w:t>
      </w:r>
      <w:r w:rsidR="00BD79C4">
        <w:rPr>
          <w:rFonts w:ascii="Times New Roman" w:hAnsi="Times New Roman"/>
          <w:szCs w:val="24"/>
        </w:rPr>
        <w:t>bey</w:t>
      </w:r>
      <w:r w:rsidR="00C76528">
        <w:rPr>
          <w:rFonts w:ascii="Times New Roman" w:hAnsi="Times New Roman"/>
          <w:szCs w:val="24"/>
        </w:rPr>
        <w:t>ond just the immediate impact on</w:t>
      </w:r>
      <w:r w:rsidR="00BD79C4">
        <w:rPr>
          <w:rFonts w:ascii="Times New Roman" w:hAnsi="Times New Roman"/>
          <w:szCs w:val="24"/>
        </w:rPr>
        <w:t xml:space="preserve"> the bottom-line. </w:t>
      </w:r>
      <w:r w:rsidR="00C76528">
        <w:rPr>
          <w:rFonts w:ascii="Times New Roman" w:hAnsi="Times New Roman"/>
          <w:szCs w:val="24"/>
        </w:rPr>
        <w:t>It result</w:t>
      </w:r>
      <w:r w:rsidR="00B55989">
        <w:rPr>
          <w:rFonts w:ascii="Times New Roman" w:hAnsi="Times New Roman"/>
          <w:szCs w:val="24"/>
        </w:rPr>
        <w:t>s</w:t>
      </w:r>
      <w:r w:rsidR="00C76528">
        <w:rPr>
          <w:rFonts w:ascii="Times New Roman" w:hAnsi="Times New Roman"/>
          <w:szCs w:val="24"/>
        </w:rPr>
        <w:t xml:space="preserve"> in decreased earnings, due to the experience and training lost when employees leave along with the cost of hiring and training new employees. The financial </w:t>
      </w:r>
      <w:r w:rsidR="00B55989">
        <w:rPr>
          <w:rFonts w:ascii="Times New Roman" w:hAnsi="Times New Roman"/>
          <w:szCs w:val="24"/>
        </w:rPr>
        <w:t>cost of low morale can be quite high</w:t>
      </w:r>
      <w:r w:rsidR="00C76528">
        <w:rPr>
          <w:rFonts w:ascii="Times New Roman" w:hAnsi="Times New Roman"/>
          <w:szCs w:val="24"/>
        </w:rPr>
        <w:t>.</w:t>
      </w:r>
      <w:r w:rsidR="00BD79C4">
        <w:rPr>
          <w:rFonts w:ascii="Times New Roman" w:hAnsi="Times New Roman"/>
          <w:szCs w:val="24"/>
        </w:rPr>
        <w:t xml:space="preserve"> </w:t>
      </w:r>
    </w:p>
    <w:p w14:paraId="195F592E" w14:textId="77777777" w:rsidR="00BD79C4" w:rsidRDefault="00BD79C4" w:rsidP="00947D38">
      <w:pPr>
        <w:pStyle w:val="Body"/>
        <w:rPr>
          <w:rFonts w:ascii="Times New Roman" w:hAnsi="Times New Roman"/>
          <w:szCs w:val="24"/>
        </w:rPr>
      </w:pPr>
    </w:p>
    <w:p w14:paraId="60F35AEB" w14:textId="77777777" w:rsidR="00ED412E" w:rsidRDefault="00913E86" w:rsidP="00BD79C4">
      <w:pPr>
        <w:pStyle w:val="Body"/>
        <w:rPr>
          <w:rFonts w:ascii="Times New Roman" w:hAnsi="Times New Roman"/>
        </w:rPr>
      </w:pPr>
      <w:r>
        <w:rPr>
          <w:rFonts w:ascii="Times New Roman" w:hAnsi="Times New Roman"/>
          <w:szCs w:val="24"/>
        </w:rPr>
        <w:t xml:space="preserve">Low morale </w:t>
      </w:r>
      <w:r w:rsidR="00BD79C4">
        <w:rPr>
          <w:rFonts w:ascii="Times New Roman" w:hAnsi="Times New Roman"/>
          <w:szCs w:val="24"/>
        </w:rPr>
        <w:t>is typically observed in many top-down cultures</w:t>
      </w:r>
      <w:r w:rsidR="00C76528">
        <w:rPr>
          <w:rFonts w:ascii="Times New Roman" w:hAnsi="Times New Roman"/>
          <w:szCs w:val="24"/>
        </w:rPr>
        <w:t>. It is</w:t>
      </w:r>
      <w:r w:rsidR="00BD79C4">
        <w:rPr>
          <w:rFonts w:ascii="Times New Roman" w:hAnsi="Times New Roman"/>
          <w:szCs w:val="24"/>
        </w:rPr>
        <w:t xml:space="preserve"> where managers are authoritative and “tell” their employees what to do rather than listening to what the employees have to say.  Although the</w:t>
      </w:r>
      <w:r w:rsidR="000466EB" w:rsidRPr="00BD79C4">
        <w:rPr>
          <w:rFonts w:ascii="Times New Roman" w:hAnsi="Times New Roman"/>
          <w:szCs w:val="24"/>
        </w:rPr>
        <w:t xml:space="preserve"> </w:t>
      </w:r>
      <w:r w:rsidR="00BD79C4">
        <w:rPr>
          <w:rFonts w:ascii="Times New Roman" w:hAnsi="Times New Roman"/>
          <w:szCs w:val="24"/>
        </w:rPr>
        <w:t>top-down command and c</w:t>
      </w:r>
      <w:r w:rsidR="00DB016A">
        <w:rPr>
          <w:rFonts w:ascii="Times New Roman" w:hAnsi="Times New Roman"/>
          <w:szCs w:val="24"/>
        </w:rPr>
        <w:t xml:space="preserve">ontrol approach </w:t>
      </w:r>
      <w:r w:rsidR="00BD79C4">
        <w:rPr>
          <w:rFonts w:ascii="Times New Roman" w:hAnsi="Times New Roman"/>
          <w:szCs w:val="24"/>
        </w:rPr>
        <w:t xml:space="preserve">appears to increase efficiency, its </w:t>
      </w:r>
      <w:r w:rsidR="00BD79C4" w:rsidRPr="009408DE">
        <w:rPr>
          <w:rFonts w:ascii="Times New Roman" w:hAnsi="Times New Roman"/>
          <w:szCs w:val="24"/>
        </w:rPr>
        <w:t>unintended consequence is to alienate the employees and</w:t>
      </w:r>
      <w:r w:rsidR="00DB016A" w:rsidRPr="009408DE">
        <w:rPr>
          <w:rFonts w:ascii="Times New Roman" w:hAnsi="Times New Roman"/>
          <w:szCs w:val="24"/>
        </w:rPr>
        <w:t xml:space="preserve"> lead to the developm</w:t>
      </w:r>
      <w:r w:rsidR="00BF62AA">
        <w:rPr>
          <w:rFonts w:ascii="Times New Roman" w:hAnsi="Times New Roman"/>
          <w:szCs w:val="24"/>
        </w:rPr>
        <w:t>ent of low-morale (Simonton, 2005</w:t>
      </w:r>
      <w:r w:rsidR="00C76528">
        <w:rPr>
          <w:rFonts w:ascii="Times New Roman" w:hAnsi="Times New Roman"/>
          <w:szCs w:val="24"/>
        </w:rPr>
        <w:t xml:space="preserve">). </w:t>
      </w:r>
      <w:r w:rsidR="00DB016A" w:rsidRPr="009408DE">
        <w:rPr>
          <w:rFonts w:ascii="Times New Roman" w:hAnsi="Times New Roman"/>
          <w:szCs w:val="24"/>
        </w:rPr>
        <w:t>A lack of open</w:t>
      </w:r>
      <w:r w:rsidR="00C76528">
        <w:rPr>
          <w:rFonts w:ascii="Times New Roman" w:hAnsi="Times New Roman"/>
          <w:szCs w:val="24"/>
        </w:rPr>
        <w:t xml:space="preserve"> dialogue and</w:t>
      </w:r>
      <w:r w:rsidR="00DB016A" w:rsidRPr="009408DE">
        <w:rPr>
          <w:rFonts w:ascii="Times New Roman" w:hAnsi="Times New Roman"/>
          <w:szCs w:val="24"/>
        </w:rPr>
        <w:t xml:space="preserve"> </w:t>
      </w:r>
      <w:r w:rsidR="009408DE">
        <w:rPr>
          <w:rFonts w:ascii="Times New Roman" w:hAnsi="Times New Roman"/>
          <w:szCs w:val="24"/>
        </w:rPr>
        <w:t xml:space="preserve">two-way </w:t>
      </w:r>
      <w:r w:rsidR="00DB016A" w:rsidRPr="009408DE">
        <w:rPr>
          <w:rFonts w:ascii="Times New Roman" w:hAnsi="Times New Roman"/>
          <w:szCs w:val="24"/>
        </w:rPr>
        <w:t>communication</w:t>
      </w:r>
      <w:r w:rsidR="00C76528">
        <w:rPr>
          <w:rFonts w:ascii="Times New Roman" w:hAnsi="Times New Roman"/>
          <w:szCs w:val="24"/>
        </w:rPr>
        <w:t xml:space="preserve"> </w:t>
      </w:r>
      <w:r w:rsidR="00ED412E">
        <w:rPr>
          <w:rFonts w:ascii="Times New Roman" w:hAnsi="Times New Roman"/>
          <w:szCs w:val="24"/>
        </w:rPr>
        <w:t>usually accompanies</w:t>
      </w:r>
      <w:r w:rsidR="00DB016A" w:rsidRPr="009408DE">
        <w:rPr>
          <w:rFonts w:ascii="Times New Roman" w:hAnsi="Times New Roman"/>
          <w:szCs w:val="24"/>
        </w:rPr>
        <w:t xml:space="preserve"> the “do as I tell you approach”.  Given that the employees are often closer to the front-line (customers and issues alike), by limiting communication to </w:t>
      </w:r>
      <w:r w:rsidR="009408DE">
        <w:rPr>
          <w:rFonts w:ascii="Times New Roman" w:hAnsi="Times New Roman"/>
          <w:szCs w:val="24"/>
        </w:rPr>
        <w:t>one-way (from manager to employee), mana</w:t>
      </w:r>
      <w:r w:rsidR="00C76528">
        <w:rPr>
          <w:rFonts w:ascii="Times New Roman" w:hAnsi="Times New Roman"/>
          <w:szCs w:val="24"/>
        </w:rPr>
        <w:t>gers are denying themselves valuable information that may be used to</w:t>
      </w:r>
      <w:r w:rsidR="009408DE">
        <w:rPr>
          <w:rFonts w:ascii="Times New Roman" w:hAnsi="Times New Roman"/>
          <w:szCs w:val="24"/>
        </w:rPr>
        <w:t xml:space="preserve"> make better decisions for the organization. </w:t>
      </w:r>
      <w:r w:rsidR="009408DE">
        <w:rPr>
          <w:rFonts w:ascii="Times New Roman" w:hAnsi="Times New Roman"/>
        </w:rPr>
        <w:t xml:space="preserve">Thus their </w:t>
      </w:r>
      <w:r w:rsidR="00C76528">
        <w:rPr>
          <w:rFonts w:ascii="Times New Roman" w:hAnsi="Times New Roman"/>
        </w:rPr>
        <w:t xml:space="preserve">authoritative </w:t>
      </w:r>
      <w:r w:rsidR="009408DE">
        <w:rPr>
          <w:rFonts w:ascii="Times New Roman" w:hAnsi="Times New Roman"/>
        </w:rPr>
        <w:t>orders often do not resolve the issue</w:t>
      </w:r>
      <w:r w:rsidR="00603630">
        <w:rPr>
          <w:rFonts w:ascii="Times New Roman" w:hAnsi="Times New Roman"/>
        </w:rPr>
        <w:t xml:space="preserve"> creating greater frustration for the employees who could have helped develop a better solution.  </w:t>
      </w:r>
    </w:p>
    <w:p w14:paraId="0D3898EC" w14:textId="77777777" w:rsidR="00ED412E" w:rsidRDefault="00ED412E" w:rsidP="00BD79C4">
      <w:pPr>
        <w:pStyle w:val="Body"/>
        <w:rPr>
          <w:rFonts w:ascii="Times New Roman" w:hAnsi="Times New Roman"/>
        </w:rPr>
      </w:pPr>
    </w:p>
    <w:p w14:paraId="79ECE936" w14:textId="72F3C77A" w:rsidR="000466EB" w:rsidRDefault="00603630" w:rsidP="00BD79C4">
      <w:pPr>
        <w:pStyle w:val="Body"/>
        <w:rPr>
          <w:rFonts w:ascii="Times New Roman" w:hAnsi="Times New Roman"/>
          <w:szCs w:val="24"/>
        </w:rPr>
      </w:pPr>
      <w:r>
        <w:rPr>
          <w:rFonts w:ascii="Times New Roman" w:hAnsi="Times New Roman"/>
        </w:rPr>
        <w:t xml:space="preserve">The lack of respect for an employee’s perspective can also been seen as </w:t>
      </w:r>
      <w:r w:rsidR="00795AED">
        <w:rPr>
          <w:rFonts w:ascii="Times New Roman" w:hAnsi="Times New Roman"/>
        </w:rPr>
        <w:t>untrustworthy,</w:t>
      </w:r>
      <w:r>
        <w:rPr>
          <w:rFonts w:ascii="Times New Roman" w:hAnsi="Times New Roman"/>
        </w:rPr>
        <w:t xml:space="preserve"> which in turn leads the </w:t>
      </w:r>
      <w:r w:rsidR="00DB016A" w:rsidRPr="009408DE">
        <w:rPr>
          <w:rFonts w:ascii="Times New Roman" w:hAnsi="Times New Roman"/>
        </w:rPr>
        <w:t xml:space="preserve">employee </w:t>
      </w:r>
      <w:r>
        <w:rPr>
          <w:rFonts w:ascii="Times New Roman" w:hAnsi="Times New Roman"/>
        </w:rPr>
        <w:t xml:space="preserve">to </w:t>
      </w:r>
      <w:r w:rsidR="00795AED">
        <w:rPr>
          <w:rFonts w:ascii="Times New Roman" w:hAnsi="Times New Roman"/>
        </w:rPr>
        <w:t>feel skepticism about</w:t>
      </w:r>
      <w:r w:rsidR="00DB016A" w:rsidRPr="009408DE">
        <w:rPr>
          <w:rFonts w:ascii="Times New Roman" w:hAnsi="Times New Roman"/>
        </w:rPr>
        <w:t xml:space="preserve"> management and </w:t>
      </w:r>
      <w:r w:rsidR="00BF62AA">
        <w:rPr>
          <w:rFonts w:ascii="Times New Roman" w:hAnsi="Times New Roman"/>
        </w:rPr>
        <w:t>the organization (McGregor, 1967</w:t>
      </w:r>
      <w:r>
        <w:rPr>
          <w:rFonts w:ascii="Times New Roman" w:hAnsi="Times New Roman"/>
        </w:rPr>
        <w:t xml:space="preserve">).  This lack of trust and respect can become a self-fulfilling prophecy (Rosenthal, 1968) that usually ends in someone leaving or being fired.  </w:t>
      </w:r>
      <w:r>
        <w:rPr>
          <w:rFonts w:ascii="Times New Roman" w:hAnsi="Times New Roman"/>
          <w:szCs w:val="24"/>
        </w:rPr>
        <w:t xml:space="preserve">The </w:t>
      </w:r>
      <w:r w:rsidR="000466EB" w:rsidRPr="00BD79C4">
        <w:rPr>
          <w:rFonts w:ascii="Times New Roman" w:hAnsi="Times New Roman"/>
          <w:szCs w:val="24"/>
        </w:rPr>
        <w:t xml:space="preserve">constant </w:t>
      </w:r>
      <w:r w:rsidR="00652F7D" w:rsidRPr="00BD79C4">
        <w:rPr>
          <w:rFonts w:ascii="Times New Roman" w:hAnsi="Times New Roman"/>
          <w:szCs w:val="24"/>
        </w:rPr>
        <w:t>six-month turnover of interns, who</w:t>
      </w:r>
      <w:r w:rsidR="000466EB" w:rsidRPr="00BD79C4">
        <w:rPr>
          <w:rFonts w:ascii="Times New Roman" w:hAnsi="Times New Roman"/>
          <w:szCs w:val="24"/>
        </w:rPr>
        <w:t xml:space="preserve"> are responsible for </w:t>
      </w:r>
      <w:r w:rsidR="00652F7D" w:rsidRPr="00BD79C4">
        <w:rPr>
          <w:rFonts w:ascii="Times New Roman" w:hAnsi="Times New Roman"/>
          <w:szCs w:val="24"/>
        </w:rPr>
        <w:t>many of the tasks fundamental to the efficient and</w:t>
      </w:r>
      <w:r>
        <w:rPr>
          <w:rFonts w:ascii="Times New Roman" w:hAnsi="Times New Roman"/>
          <w:szCs w:val="24"/>
        </w:rPr>
        <w:t xml:space="preserve"> effective functioning of the magazine, exacerbates this </w:t>
      </w:r>
      <w:proofErr w:type="gramStart"/>
      <w:r>
        <w:rPr>
          <w:rFonts w:ascii="Times New Roman" w:hAnsi="Times New Roman"/>
          <w:szCs w:val="24"/>
        </w:rPr>
        <w:t>issue</w:t>
      </w:r>
      <w:proofErr w:type="gramEnd"/>
      <w:r w:rsidR="00B55989">
        <w:rPr>
          <w:rFonts w:ascii="Times New Roman" w:hAnsi="Times New Roman"/>
          <w:szCs w:val="24"/>
        </w:rPr>
        <w:t xml:space="preserve"> as there is no long-term commitment to the organization</w:t>
      </w:r>
      <w:r>
        <w:rPr>
          <w:rFonts w:ascii="Times New Roman" w:hAnsi="Times New Roman"/>
          <w:szCs w:val="24"/>
        </w:rPr>
        <w:t xml:space="preserve">. </w:t>
      </w:r>
    </w:p>
    <w:p w14:paraId="10BBC2F8" w14:textId="77777777" w:rsidR="00722D2E" w:rsidRDefault="00722D2E" w:rsidP="00BD79C4">
      <w:pPr>
        <w:pStyle w:val="Body"/>
        <w:rPr>
          <w:rFonts w:ascii="Times New Roman" w:hAnsi="Times New Roman"/>
          <w:szCs w:val="24"/>
        </w:rPr>
      </w:pPr>
    </w:p>
    <w:p w14:paraId="0E334B6F" w14:textId="14257D0A" w:rsidR="00722D2E" w:rsidRDefault="00722D2E" w:rsidP="00BD79C4">
      <w:pPr>
        <w:pStyle w:val="Body"/>
        <w:rPr>
          <w:rFonts w:ascii="Times New Roman" w:hAnsi="Times New Roman"/>
          <w:szCs w:val="24"/>
        </w:rPr>
      </w:pPr>
      <w:r>
        <w:rPr>
          <w:rFonts w:ascii="Times New Roman" w:hAnsi="Times New Roman"/>
          <w:szCs w:val="24"/>
        </w:rPr>
        <w:t>The employees at Fashion Couture want to help the magazine succeed to the best of their ability. Their ability to sufficiently influence change at the magazine is being hindered by the lack of information provid</w:t>
      </w:r>
      <w:r w:rsidR="00C76528">
        <w:rPr>
          <w:rFonts w:ascii="Times New Roman" w:hAnsi="Times New Roman"/>
          <w:szCs w:val="24"/>
        </w:rPr>
        <w:t>ed by</w:t>
      </w:r>
      <w:r>
        <w:rPr>
          <w:rFonts w:ascii="Times New Roman" w:hAnsi="Times New Roman"/>
          <w:szCs w:val="24"/>
        </w:rPr>
        <w:t xml:space="preserve"> higher management.</w:t>
      </w:r>
      <w:r w:rsidRPr="00722D2E">
        <w:rPr>
          <w:rFonts w:eastAsia="Times New Roman" w:cs="Helvetica"/>
          <w:color w:val="auto"/>
          <w:sz w:val="26"/>
          <w:szCs w:val="26"/>
        </w:rPr>
        <w:t xml:space="preserve"> </w:t>
      </w:r>
      <w:r w:rsidRPr="00722D2E">
        <w:rPr>
          <w:rFonts w:ascii="Times New Roman" w:hAnsi="Times New Roman"/>
          <w:szCs w:val="24"/>
        </w:rPr>
        <w:t xml:space="preserve">Employees who don’t understand the roles they play in </w:t>
      </w:r>
      <w:r w:rsidR="00B55989">
        <w:rPr>
          <w:rFonts w:ascii="Times New Roman" w:hAnsi="Times New Roman"/>
          <w:szCs w:val="24"/>
        </w:rPr>
        <w:t xml:space="preserve">the </w:t>
      </w:r>
      <w:r w:rsidRPr="00722D2E">
        <w:rPr>
          <w:rFonts w:ascii="Times New Roman" w:hAnsi="Times New Roman"/>
          <w:szCs w:val="24"/>
        </w:rPr>
        <w:t>company</w:t>
      </w:r>
      <w:r w:rsidR="00B55989">
        <w:rPr>
          <w:rFonts w:ascii="Times New Roman" w:hAnsi="Times New Roman"/>
          <w:szCs w:val="24"/>
        </w:rPr>
        <w:t>’s</w:t>
      </w:r>
      <w:r w:rsidRPr="00722D2E">
        <w:rPr>
          <w:rFonts w:ascii="Times New Roman" w:hAnsi="Times New Roman"/>
          <w:szCs w:val="24"/>
        </w:rPr>
        <w:t xml:space="preserve"> success are more likely to become disengaged. “Achieving goals is often about making tradeoffs when things don’t go as planned. [Employees] need to understand the bigger picture to make those</w:t>
      </w:r>
      <w:r>
        <w:rPr>
          <w:rFonts w:ascii="Times New Roman" w:hAnsi="Times New Roman"/>
          <w:szCs w:val="24"/>
        </w:rPr>
        <w:t xml:space="preserve"> tradeoffs when things go wrong</w:t>
      </w:r>
      <w:r w:rsidRPr="00722D2E">
        <w:rPr>
          <w:rFonts w:ascii="Times New Roman" w:hAnsi="Times New Roman"/>
          <w:szCs w:val="24"/>
        </w:rPr>
        <w:t>”</w:t>
      </w:r>
      <w:r w:rsidR="005C6764">
        <w:rPr>
          <w:rFonts w:ascii="Times New Roman" w:hAnsi="Times New Roman"/>
          <w:szCs w:val="24"/>
        </w:rPr>
        <w:t xml:space="preserve"> (Gallo</w:t>
      </w:r>
      <w:r>
        <w:rPr>
          <w:rFonts w:ascii="Times New Roman" w:hAnsi="Times New Roman"/>
          <w:szCs w:val="24"/>
        </w:rPr>
        <w:t xml:space="preserve">, 2011). Fashion Couture needs to </w:t>
      </w:r>
      <w:r w:rsidR="00B55989">
        <w:rPr>
          <w:rFonts w:ascii="Times New Roman" w:hAnsi="Times New Roman"/>
          <w:szCs w:val="24"/>
        </w:rPr>
        <w:t>understand and eliminate their</w:t>
      </w:r>
      <w:r>
        <w:rPr>
          <w:rFonts w:ascii="Times New Roman" w:hAnsi="Times New Roman"/>
          <w:szCs w:val="24"/>
        </w:rPr>
        <w:t xml:space="preserve"> employees</w:t>
      </w:r>
      <w:r w:rsidR="00B55989">
        <w:rPr>
          <w:rFonts w:ascii="Times New Roman" w:hAnsi="Times New Roman"/>
          <w:szCs w:val="24"/>
        </w:rPr>
        <w:t>’</w:t>
      </w:r>
      <w:r>
        <w:rPr>
          <w:rFonts w:ascii="Times New Roman" w:hAnsi="Times New Roman"/>
          <w:szCs w:val="24"/>
        </w:rPr>
        <w:t xml:space="preserve"> fear </w:t>
      </w:r>
      <w:r w:rsidR="00B55989">
        <w:rPr>
          <w:rFonts w:ascii="Times New Roman" w:hAnsi="Times New Roman"/>
          <w:szCs w:val="24"/>
        </w:rPr>
        <w:t xml:space="preserve">about </w:t>
      </w:r>
      <w:r>
        <w:rPr>
          <w:rFonts w:ascii="Times New Roman" w:hAnsi="Times New Roman"/>
          <w:szCs w:val="24"/>
        </w:rPr>
        <w:t>conveying their ideas to higher management, because they are uncertain about their future at the magazine.</w:t>
      </w:r>
    </w:p>
    <w:p w14:paraId="60E1A2A9" w14:textId="77777777" w:rsidR="00603630" w:rsidRDefault="00603630" w:rsidP="00BD79C4">
      <w:pPr>
        <w:pStyle w:val="Body"/>
        <w:rPr>
          <w:rFonts w:ascii="Times New Roman" w:hAnsi="Times New Roman"/>
          <w:szCs w:val="24"/>
        </w:rPr>
      </w:pPr>
    </w:p>
    <w:p w14:paraId="4B2A1638" w14:textId="77777777" w:rsidR="00570775" w:rsidRPr="00947D38" w:rsidRDefault="00570775" w:rsidP="00947D38">
      <w:pPr>
        <w:pStyle w:val="Body"/>
        <w:rPr>
          <w:rFonts w:ascii="Times New Roman" w:hAnsi="Times New Roman"/>
          <w:szCs w:val="24"/>
        </w:rPr>
      </w:pPr>
    </w:p>
    <w:p w14:paraId="28A3409B" w14:textId="77777777" w:rsidR="00570775" w:rsidRPr="00947D38" w:rsidRDefault="00570775" w:rsidP="00947D38">
      <w:pPr>
        <w:pStyle w:val="Body"/>
        <w:rPr>
          <w:rFonts w:ascii="Times New Roman" w:hAnsi="Times New Roman"/>
          <w:szCs w:val="24"/>
        </w:rPr>
      </w:pPr>
      <w:r w:rsidRPr="00947D38">
        <w:rPr>
          <w:rFonts w:ascii="Times New Roman" w:hAnsi="Times New Roman"/>
          <w:b/>
          <w:szCs w:val="24"/>
        </w:rPr>
        <w:t>2. Wh</w:t>
      </w:r>
      <w:r w:rsidR="00884100">
        <w:rPr>
          <w:rFonts w:ascii="Times New Roman" w:hAnsi="Times New Roman"/>
          <w:b/>
          <w:szCs w:val="24"/>
        </w:rPr>
        <w:t xml:space="preserve">at are some things managers can do to overcome the all time low-morale at Fashion Couture?  </w:t>
      </w:r>
    </w:p>
    <w:p w14:paraId="19F2411E" w14:textId="4F12EF91" w:rsidR="003B2898" w:rsidRPr="003B2898" w:rsidRDefault="003B2898" w:rsidP="003B2898">
      <w:pPr>
        <w:pStyle w:val="NormalWeb"/>
        <w:rPr>
          <w:rFonts w:ascii="Times New Roman" w:hAnsi="Times New Roman"/>
          <w:sz w:val="24"/>
          <w:szCs w:val="24"/>
        </w:rPr>
      </w:pPr>
      <w:r w:rsidRPr="003B2898">
        <w:rPr>
          <w:rFonts w:ascii="Times New Roman" w:hAnsi="Times New Roman"/>
          <w:sz w:val="24"/>
          <w:szCs w:val="24"/>
        </w:rPr>
        <w:t xml:space="preserve">Low morale </w:t>
      </w:r>
      <w:r>
        <w:rPr>
          <w:rFonts w:ascii="Times New Roman" w:hAnsi="Times New Roman"/>
          <w:sz w:val="24"/>
          <w:szCs w:val="24"/>
        </w:rPr>
        <w:t xml:space="preserve">is not a permanent state. Management can change it by taking a few basic steps including, open </w:t>
      </w:r>
      <w:r w:rsidR="00054302">
        <w:rPr>
          <w:rFonts w:ascii="Times New Roman" w:hAnsi="Times New Roman"/>
          <w:sz w:val="24"/>
          <w:szCs w:val="24"/>
        </w:rPr>
        <w:t>two-way communications, focus</w:t>
      </w:r>
      <w:r>
        <w:rPr>
          <w:rFonts w:ascii="Times New Roman" w:hAnsi="Times New Roman"/>
          <w:sz w:val="24"/>
          <w:szCs w:val="24"/>
        </w:rPr>
        <w:t xml:space="preserve"> on </w:t>
      </w:r>
      <w:r w:rsidR="00054302">
        <w:rPr>
          <w:rFonts w:ascii="Times New Roman" w:hAnsi="Times New Roman"/>
          <w:sz w:val="24"/>
          <w:szCs w:val="24"/>
        </w:rPr>
        <w:t xml:space="preserve">building </w:t>
      </w:r>
      <w:r>
        <w:rPr>
          <w:rFonts w:ascii="Times New Roman" w:hAnsi="Times New Roman"/>
          <w:sz w:val="24"/>
          <w:szCs w:val="24"/>
        </w:rPr>
        <w:t xml:space="preserve">trust in relationships, recognizing employee contributions, supporting employee initiatives and </w:t>
      </w:r>
      <w:r w:rsidR="001B0443">
        <w:rPr>
          <w:rFonts w:ascii="Times New Roman" w:hAnsi="Times New Roman"/>
          <w:sz w:val="24"/>
          <w:szCs w:val="24"/>
        </w:rPr>
        <w:t xml:space="preserve">providing </w:t>
      </w:r>
      <w:r>
        <w:rPr>
          <w:rFonts w:ascii="Times New Roman" w:hAnsi="Times New Roman"/>
          <w:sz w:val="24"/>
          <w:szCs w:val="24"/>
        </w:rPr>
        <w:t>appropriate rewards</w:t>
      </w:r>
      <w:r w:rsidR="001B0443">
        <w:rPr>
          <w:rFonts w:ascii="Times New Roman" w:hAnsi="Times New Roman"/>
          <w:sz w:val="24"/>
          <w:szCs w:val="24"/>
        </w:rPr>
        <w:t xml:space="preserve"> (tangible and intangible)</w:t>
      </w:r>
      <w:r>
        <w:rPr>
          <w:rFonts w:ascii="Times New Roman" w:hAnsi="Times New Roman"/>
          <w:sz w:val="24"/>
          <w:szCs w:val="24"/>
        </w:rPr>
        <w:t xml:space="preserve"> for</w:t>
      </w:r>
      <w:r w:rsidR="001B0443">
        <w:rPr>
          <w:rFonts w:ascii="Times New Roman" w:hAnsi="Times New Roman"/>
          <w:sz w:val="24"/>
          <w:szCs w:val="24"/>
        </w:rPr>
        <w:t xml:space="preserve"> positive</w:t>
      </w:r>
      <w:r>
        <w:rPr>
          <w:rFonts w:ascii="Times New Roman" w:hAnsi="Times New Roman"/>
          <w:sz w:val="24"/>
          <w:szCs w:val="24"/>
        </w:rPr>
        <w:t xml:space="preserve"> actions</w:t>
      </w:r>
      <w:r w:rsidR="00681119">
        <w:rPr>
          <w:rFonts w:ascii="Times New Roman" w:hAnsi="Times New Roman"/>
          <w:sz w:val="24"/>
          <w:szCs w:val="24"/>
        </w:rPr>
        <w:t xml:space="preserve"> (</w:t>
      </w:r>
      <w:proofErr w:type="spellStart"/>
      <w:r w:rsidR="00681119">
        <w:rPr>
          <w:rFonts w:ascii="Times New Roman" w:hAnsi="Times New Roman"/>
          <w:sz w:val="24"/>
          <w:szCs w:val="24"/>
        </w:rPr>
        <w:t>Bartol</w:t>
      </w:r>
      <w:proofErr w:type="spellEnd"/>
      <w:r w:rsidR="00681119">
        <w:rPr>
          <w:rFonts w:ascii="Times New Roman" w:hAnsi="Times New Roman"/>
          <w:sz w:val="24"/>
          <w:szCs w:val="24"/>
        </w:rPr>
        <w:t>, 2002</w:t>
      </w:r>
      <w:r w:rsidR="001B0443">
        <w:rPr>
          <w:rFonts w:ascii="Times New Roman" w:hAnsi="Times New Roman"/>
          <w:sz w:val="24"/>
          <w:szCs w:val="24"/>
        </w:rPr>
        <w:t>)</w:t>
      </w:r>
      <w:r>
        <w:rPr>
          <w:rFonts w:ascii="Times New Roman" w:hAnsi="Times New Roman"/>
          <w:sz w:val="24"/>
          <w:szCs w:val="24"/>
        </w:rPr>
        <w:t>.</w:t>
      </w:r>
      <w:r w:rsidR="00054302">
        <w:rPr>
          <w:rFonts w:ascii="Times New Roman" w:hAnsi="Times New Roman"/>
          <w:sz w:val="24"/>
          <w:szCs w:val="24"/>
        </w:rPr>
        <w:t xml:space="preserve"> </w:t>
      </w:r>
      <w:r w:rsidR="001B0443">
        <w:rPr>
          <w:rFonts w:ascii="Times New Roman" w:hAnsi="Times New Roman"/>
          <w:sz w:val="24"/>
          <w:szCs w:val="24"/>
        </w:rPr>
        <w:t>When mangers take the time to understand</w:t>
      </w:r>
      <w:r w:rsidRPr="003B2898">
        <w:rPr>
          <w:rFonts w:ascii="Times New Roman" w:hAnsi="Times New Roman"/>
          <w:sz w:val="24"/>
          <w:szCs w:val="24"/>
        </w:rPr>
        <w:t xml:space="preserve"> thei</w:t>
      </w:r>
      <w:r w:rsidR="001B0443">
        <w:rPr>
          <w:rFonts w:ascii="Times New Roman" w:hAnsi="Times New Roman"/>
          <w:sz w:val="24"/>
          <w:szCs w:val="24"/>
        </w:rPr>
        <w:t xml:space="preserve">r employees’ potential and the nature of the work itself, they are able to </w:t>
      </w:r>
      <w:r w:rsidRPr="003B2898">
        <w:rPr>
          <w:rFonts w:ascii="Times New Roman" w:hAnsi="Times New Roman"/>
          <w:sz w:val="24"/>
          <w:szCs w:val="24"/>
        </w:rPr>
        <w:t>ensure employees are being effectively utilized through job enrichment</w:t>
      </w:r>
      <w:r w:rsidR="001B0443">
        <w:rPr>
          <w:rFonts w:ascii="Times New Roman" w:hAnsi="Times New Roman"/>
          <w:sz w:val="24"/>
          <w:szCs w:val="24"/>
        </w:rPr>
        <w:t xml:space="preserve"> (</w:t>
      </w:r>
      <w:r w:rsidR="00ED412E">
        <w:rPr>
          <w:rFonts w:ascii="Times New Roman" w:hAnsi="Times New Roman"/>
          <w:sz w:val="24"/>
          <w:szCs w:val="24"/>
        </w:rPr>
        <w:t>Kahn, 2009</w:t>
      </w:r>
      <w:r w:rsidR="001B0443">
        <w:rPr>
          <w:rFonts w:ascii="Times New Roman" w:hAnsi="Times New Roman"/>
          <w:sz w:val="24"/>
          <w:szCs w:val="24"/>
        </w:rPr>
        <w:t>)</w:t>
      </w:r>
      <w:r w:rsidRPr="003B2898">
        <w:rPr>
          <w:rFonts w:ascii="Times New Roman" w:hAnsi="Times New Roman"/>
          <w:sz w:val="24"/>
          <w:szCs w:val="24"/>
        </w:rPr>
        <w:t>.  </w:t>
      </w:r>
      <w:r w:rsidR="006D695B">
        <w:rPr>
          <w:rFonts w:ascii="Times New Roman" w:hAnsi="Times New Roman"/>
          <w:sz w:val="24"/>
          <w:szCs w:val="24"/>
        </w:rPr>
        <w:t xml:space="preserve">The overall environment at Fashion Couture is top-down and true employee potential is being ignored. </w:t>
      </w:r>
    </w:p>
    <w:p w14:paraId="7DB8E852" w14:textId="6C0E6738" w:rsidR="006D695B" w:rsidRDefault="003B2898" w:rsidP="003B2898">
      <w:pPr>
        <w:pStyle w:val="NormalWeb"/>
        <w:rPr>
          <w:rFonts w:ascii="Times New Roman" w:hAnsi="Times New Roman"/>
          <w:sz w:val="24"/>
          <w:szCs w:val="24"/>
        </w:rPr>
      </w:pPr>
      <w:r w:rsidRPr="003B2898">
        <w:rPr>
          <w:rFonts w:ascii="Times New Roman" w:hAnsi="Times New Roman"/>
          <w:sz w:val="24"/>
          <w:szCs w:val="24"/>
        </w:rPr>
        <w:t xml:space="preserve">Managers </w:t>
      </w:r>
      <w:r w:rsidR="001B0443">
        <w:rPr>
          <w:rFonts w:ascii="Times New Roman" w:hAnsi="Times New Roman"/>
          <w:sz w:val="24"/>
          <w:szCs w:val="24"/>
        </w:rPr>
        <w:t xml:space="preserve">need to become role models – when they trust their employees and give them credit, their employees will </w:t>
      </w:r>
      <w:r w:rsidR="00054302">
        <w:rPr>
          <w:rFonts w:ascii="Times New Roman" w:hAnsi="Times New Roman"/>
          <w:sz w:val="24"/>
          <w:szCs w:val="24"/>
        </w:rPr>
        <w:t>return that same trust</w:t>
      </w:r>
      <w:r w:rsidR="000121C1">
        <w:rPr>
          <w:rFonts w:ascii="Times New Roman" w:hAnsi="Times New Roman"/>
          <w:sz w:val="24"/>
          <w:szCs w:val="24"/>
        </w:rPr>
        <w:t xml:space="preserve"> (McGregor, 196</w:t>
      </w:r>
      <w:r w:rsidR="001B0443">
        <w:rPr>
          <w:rFonts w:ascii="Times New Roman" w:hAnsi="Times New Roman"/>
          <w:sz w:val="24"/>
          <w:szCs w:val="24"/>
        </w:rPr>
        <w:t xml:space="preserve">7).  Trust is created when management is </w:t>
      </w:r>
      <w:r w:rsidR="00B55989">
        <w:rPr>
          <w:rFonts w:ascii="Times New Roman" w:hAnsi="Times New Roman"/>
          <w:sz w:val="24"/>
          <w:szCs w:val="24"/>
        </w:rPr>
        <w:t>willing to openly share</w:t>
      </w:r>
      <w:r w:rsidR="00054302">
        <w:rPr>
          <w:rFonts w:ascii="Times New Roman" w:hAnsi="Times New Roman"/>
          <w:sz w:val="24"/>
          <w:szCs w:val="24"/>
        </w:rPr>
        <w:t xml:space="preserve"> information</w:t>
      </w:r>
      <w:r w:rsidR="001B0443">
        <w:rPr>
          <w:rFonts w:ascii="Times New Roman" w:hAnsi="Times New Roman"/>
          <w:sz w:val="24"/>
          <w:szCs w:val="24"/>
        </w:rPr>
        <w:t xml:space="preserve"> about how </w:t>
      </w:r>
      <w:r w:rsidRPr="003B2898">
        <w:rPr>
          <w:rFonts w:ascii="Times New Roman" w:hAnsi="Times New Roman"/>
          <w:sz w:val="24"/>
          <w:szCs w:val="24"/>
        </w:rPr>
        <w:t xml:space="preserve">resources </w:t>
      </w:r>
      <w:r w:rsidR="006D695B">
        <w:rPr>
          <w:rFonts w:ascii="Times New Roman" w:hAnsi="Times New Roman"/>
          <w:sz w:val="24"/>
          <w:szCs w:val="24"/>
        </w:rPr>
        <w:t>will be</w:t>
      </w:r>
      <w:r w:rsidRPr="003B2898">
        <w:rPr>
          <w:rFonts w:ascii="Times New Roman" w:hAnsi="Times New Roman"/>
          <w:sz w:val="24"/>
          <w:szCs w:val="24"/>
        </w:rPr>
        <w:t xml:space="preserve"> allocated, how employees </w:t>
      </w:r>
      <w:r w:rsidR="006D695B">
        <w:rPr>
          <w:rFonts w:ascii="Times New Roman" w:hAnsi="Times New Roman"/>
          <w:sz w:val="24"/>
          <w:szCs w:val="24"/>
        </w:rPr>
        <w:t>will be</w:t>
      </w:r>
      <w:r w:rsidRPr="003B2898">
        <w:rPr>
          <w:rFonts w:ascii="Times New Roman" w:hAnsi="Times New Roman"/>
          <w:sz w:val="24"/>
          <w:szCs w:val="24"/>
        </w:rPr>
        <w:t xml:space="preserve"> rewarded, and th</w:t>
      </w:r>
      <w:r w:rsidR="006D695B">
        <w:rPr>
          <w:rFonts w:ascii="Times New Roman" w:hAnsi="Times New Roman"/>
          <w:sz w:val="24"/>
          <w:szCs w:val="24"/>
        </w:rPr>
        <w:t>e criteria used for recruiting</w:t>
      </w:r>
      <w:r w:rsidR="00054302">
        <w:rPr>
          <w:rFonts w:ascii="Times New Roman" w:hAnsi="Times New Roman"/>
          <w:sz w:val="24"/>
          <w:szCs w:val="24"/>
        </w:rPr>
        <w:t>,</w:t>
      </w:r>
      <w:r w:rsidR="006D695B">
        <w:rPr>
          <w:rFonts w:ascii="Times New Roman" w:hAnsi="Times New Roman"/>
          <w:sz w:val="24"/>
          <w:szCs w:val="24"/>
        </w:rPr>
        <w:t xml:space="preserve"> promoting</w:t>
      </w:r>
      <w:r w:rsidRPr="003B2898">
        <w:rPr>
          <w:rFonts w:ascii="Times New Roman" w:hAnsi="Times New Roman"/>
          <w:sz w:val="24"/>
          <w:szCs w:val="24"/>
        </w:rPr>
        <w:t xml:space="preserve">, and </w:t>
      </w:r>
      <w:r w:rsidR="00B55989">
        <w:rPr>
          <w:rFonts w:ascii="Times New Roman" w:hAnsi="Times New Roman"/>
          <w:sz w:val="24"/>
          <w:szCs w:val="24"/>
        </w:rPr>
        <w:t>firing people</w:t>
      </w:r>
      <w:proofErr w:type="gramStart"/>
      <w:r w:rsidR="00B55989">
        <w:rPr>
          <w:rFonts w:ascii="Times New Roman" w:hAnsi="Times New Roman"/>
          <w:sz w:val="24"/>
          <w:szCs w:val="24"/>
        </w:rPr>
        <w:t>..</w:t>
      </w:r>
      <w:proofErr w:type="gramEnd"/>
      <w:r w:rsidR="006D695B">
        <w:rPr>
          <w:rFonts w:ascii="Times New Roman" w:hAnsi="Times New Roman"/>
          <w:sz w:val="24"/>
          <w:szCs w:val="24"/>
        </w:rPr>
        <w:t xml:space="preserve"> The main issue at Fashion Couture is that the environment is not open – employees are not told </w:t>
      </w:r>
      <w:r w:rsidR="006D695B">
        <w:rPr>
          <w:rFonts w:ascii="Times New Roman" w:hAnsi="Times New Roman"/>
          <w:sz w:val="24"/>
          <w:szCs w:val="24"/>
        </w:rPr>
        <w:lastRenderedPageBreak/>
        <w:t xml:space="preserve">the criteria for any of the decision, nor are they asked for input in resolving problems.  Management either does not say anything at all, or does not do what it says it will do. </w:t>
      </w:r>
    </w:p>
    <w:p w14:paraId="39B59C7B" w14:textId="39C65522" w:rsidR="003B2898" w:rsidRDefault="006D695B" w:rsidP="003B2898">
      <w:pPr>
        <w:pStyle w:val="NormalWeb"/>
        <w:rPr>
          <w:rFonts w:ascii="Times New Roman" w:hAnsi="Times New Roman"/>
          <w:sz w:val="24"/>
          <w:szCs w:val="24"/>
        </w:rPr>
      </w:pPr>
      <w:r>
        <w:rPr>
          <w:rFonts w:ascii="Times New Roman" w:hAnsi="Times New Roman"/>
          <w:sz w:val="24"/>
          <w:szCs w:val="24"/>
        </w:rPr>
        <w:t xml:space="preserve">The best way for management to </w:t>
      </w:r>
      <w:r w:rsidR="003B2898" w:rsidRPr="003B2898">
        <w:rPr>
          <w:rFonts w:ascii="Times New Roman" w:hAnsi="Times New Roman"/>
          <w:sz w:val="24"/>
          <w:szCs w:val="24"/>
        </w:rPr>
        <w:t xml:space="preserve">earn trust and improve employee morale </w:t>
      </w:r>
      <w:r>
        <w:rPr>
          <w:rFonts w:ascii="Times New Roman" w:hAnsi="Times New Roman"/>
          <w:sz w:val="24"/>
          <w:szCs w:val="24"/>
        </w:rPr>
        <w:t xml:space="preserve">is </w:t>
      </w:r>
      <w:r w:rsidR="003B2898" w:rsidRPr="003B2898">
        <w:rPr>
          <w:rFonts w:ascii="Times New Roman" w:hAnsi="Times New Roman"/>
          <w:sz w:val="24"/>
          <w:szCs w:val="24"/>
        </w:rPr>
        <w:t>by bein</w:t>
      </w:r>
      <w:r w:rsidR="00054302">
        <w:rPr>
          <w:rFonts w:ascii="Times New Roman" w:hAnsi="Times New Roman"/>
          <w:sz w:val="24"/>
          <w:szCs w:val="24"/>
        </w:rPr>
        <w:t xml:space="preserve">g accessible. They need to be </w:t>
      </w:r>
      <w:r>
        <w:rPr>
          <w:rFonts w:ascii="Times New Roman" w:hAnsi="Times New Roman"/>
          <w:sz w:val="24"/>
          <w:szCs w:val="24"/>
        </w:rPr>
        <w:t xml:space="preserve">willing to listen and consider all opinions, </w:t>
      </w:r>
      <w:r w:rsidR="00054302">
        <w:rPr>
          <w:rFonts w:ascii="Times New Roman" w:hAnsi="Times New Roman"/>
          <w:sz w:val="24"/>
          <w:szCs w:val="24"/>
        </w:rPr>
        <w:t>while creating</w:t>
      </w:r>
      <w:r>
        <w:rPr>
          <w:rFonts w:ascii="Times New Roman" w:hAnsi="Times New Roman"/>
          <w:sz w:val="24"/>
          <w:szCs w:val="24"/>
        </w:rPr>
        <w:t xml:space="preserve"> an open thoughtful environment.  Fashion Couture could consider regular meetings (short and virtual) that focus everyone’s attention on mutual goals and problems, as well as past successes</w:t>
      </w:r>
      <w:r w:rsidR="00795AED">
        <w:rPr>
          <w:rFonts w:ascii="Times New Roman" w:hAnsi="Times New Roman"/>
          <w:sz w:val="24"/>
          <w:szCs w:val="24"/>
        </w:rPr>
        <w:t>.</w:t>
      </w:r>
      <w:r w:rsidR="00054302">
        <w:rPr>
          <w:rFonts w:ascii="Times New Roman" w:hAnsi="Times New Roman"/>
          <w:sz w:val="24"/>
          <w:szCs w:val="24"/>
        </w:rPr>
        <w:t xml:space="preserve"> This is an easy method to make everyone feel a sense of unity </w:t>
      </w:r>
      <w:r>
        <w:rPr>
          <w:rFonts w:ascii="Times New Roman" w:hAnsi="Times New Roman"/>
          <w:sz w:val="24"/>
          <w:szCs w:val="24"/>
        </w:rPr>
        <w:t xml:space="preserve">and thus </w:t>
      </w:r>
      <w:r w:rsidR="00054302">
        <w:rPr>
          <w:rFonts w:ascii="Times New Roman" w:hAnsi="Times New Roman"/>
          <w:sz w:val="24"/>
          <w:szCs w:val="24"/>
        </w:rPr>
        <w:t>will allow them</w:t>
      </w:r>
      <w:r>
        <w:rPr>
          <w:rFonts w:ascii="Times New Roman" w:hAnsi="Times New Roman"/>
          <w:sz w:val="24"/>
          <w:szCs w:val="24"/>
        </w:rPr>
        <w:t xml:space="preserve"> to focus on the collective benefit</w:t>
      </w:r>
      <w:r w:rsidR="00054302">
        <w:rPr>
          <w:rFonts w:ascii="Times New Roman" w:hAnsi="Times New Roman"/>
          <w:sz w:val="24"/>
          <w:szCs w:val="24"/>
        </w:rPr>
        <w:t>s rather than just their individual benefits</w:t>
      </w:r>
      <w:r>
        <w:rPr>
          <w:rFonts w:ascii="Times New Roman" w:hAnsi="Times New Roman"/>
          <w:sz w:val="24"/>
          <w:szCs w:val="24"/>
        </w:rPr>
        <w:t xml:space="preserve">.  </w:t>
      </w:r>
      <w:r w:rsidR="003B2898" w:rsidRPr="003B2898">
        <w:rPr>
          <w:rFonts w:ascii="Times New Roman" w:hAnsi="Times New Roman"/>
          <w:sz w:val="24"/>
          <w:szCs w:val="24"/>
        </w:rPr>
        <w:t xml:space="preserve">Management </w:t>
      </w:r>
      <w:r w:rsidR="00054302">
        <w:rPr>
          <w:rFonts w:ascii="Times New Roman" w:hAnsi="Times New Roman"/>
          <w:sz w:val="24"/>
          <w:szCs w:val="24"/>
        </w:rPr>
        <w:t>strategies that implement the innovations and ideas of their e</w:t>
      </w:r>
      <w:r w:rsidR="003B2898" w:rsidRPr="003B2898">
        <w:rPr>
          <w:rFonts w:ascii="Times New Roman" w:hAnsi="Times New Roman"/>
          <w:sz w:val="24"/>
          <w:szCs w:val="24"/>
        </w:rPr>
        <w:t xml:space="preserve">mployees </w:t>
      </w:r>
      <w:r w:rsidR="00ED412E" w:rsidRPr="003B2898">
        <w:rPr>
          <w:rFonts w:ascii="Times New Roman" w:hAnsi="Times New Roman"/>
          <w:sz w:val="24"/>
          <w:szCs w:val="24"/>
        </w:rPr>
        <w:t>reinforce</w:t>
      </w:r>
      <w:r w:rsidR="00ED412E">
        <w:rPr>
          <w:rFonts w:ascii="Times New Roman" w:hAnsi="Times New Roman"/>
          <w:sz w:val="24"/>
          <w:szCs w:val="24"/>
        </w:rPr>
        <w:t xml:space="preserve"> the employee’s</w:t>
      </w:r>
      <w:r w:rsidR="003B2898" w:rsidRPr="003B2898">
        <w:rPr>
          <w:rFonts w:ascii="Times New Roman" w:hAnsi="Times New Roman"/>
          <w:sz w:val="24"/>
          <w:szCs w:val="24"/>
        </w:rPr>
        <w:t xml:space="preserve"> sense of value.  </w:t>
      </w:r>
      <w:r>
        <w:rPr>
          <w:rFonts w:ascii="Times New Roman" w:hAnsi="Times New Roman"/>
          <w:sz w:val="24"/>
          <w:szCs w:val="24"/>
        </w:rPr>
        <w:t xml:space="preserve">A second avenue is to provide </w:t>
      </w:r>
      <w:r w:rsidR="003B2898" w:rsidRPr="003B2898">
        <w:rPr>
          <w:rFonts w:ascii="Times New Roman" w:hAnsi="Times New Roman"/>
          <w:sz w:val="24"/>
          <w:szCs w:val="24"/>
        </w:rPr>
        <w:t xml:space="preserve">opportunities to discuss </w:t>
      </w:r>
      <w:r>
        <w:rPr>
          <w:rFonts w:ascii="Times New Roman" w:hAnsi="Times New Roman"/>
          <w:sz w:val="24"/>
          <w:szCs w:val="24"/>
        </w:rPr>
        <w:t>organizational strategy and</w:t>
      </w:r>
      <w:r w:rsidR="003B2898" w:rsidRPr="003B2898">
        <w:rPr>
          <w:rFonts w:ascii="Times New Roman" w:hAnsi="Times New Roman"/>
          <w:sz w:val="24"/>
          <w:szCs w:val="24"/>
        </w:rPr>
        <w:t xml:space="preserve"> goals</w:t>
      </w:r>
      <w:r>
        <w:rPr>
          <w:rFonts w:ascii="Times New Roman" w:hAnsi="Times New Roman"/>
          <w:sz w:val="24"/>
          <w:szCs w:val="24"/>
        </w:rPr>
        <w:t xml:space="preserve">.  When people feel that they are being listened to, they take the time to think through the issues and provide the organization the benefit of their creativity.  </w:t>
      </w:r>
    </w:p>
    <w:p w14:paraId="0740FCEB" w14:textId="5B2AC87E" w:rsidR="00652F7D" w:rsidRPr="00B74600" w:rsidRDefault="006D695B" w:rsidP="00B74600">
      <w:pPr>
        <w:pStyle w:val="NormalWeb"/>
        <w:rPr>
          <w:rFonts w:ascii="Times New Roman" w:hAnsi="Times New Roman"/>
          <w:sz w:val="24"/>
          <w:szCs w:val="24"/>
        </w:rPr>
      </w:pPr>
      <w:r>
        <w:rPr>
          <w:rFonts w:ascii="Times New Roman" w:hAnsi="Times New Roman"/>
          <w:sz w:val="24"/>
          <w:szCs w:val="24"/>
        </w:rPr>
        <w:t>One hurdle Fashion Couture has to overcome is that the recent firings were not handled with transparency.  Management needs to acknowledge the issue and make a commitment to the current employees that</w:t>
      </w:r>
      <w:r w:rsidR="00054302">
        <w:rPr>
          <w:rFonts w:ascii="Times New Roman" w:hAnsi="Times New Roman"/>
          <w:sz w:val="24"/>
          <w:szCs w:val="24"/>
        </w:rPr>
        <w:t xml:space="preserve"> in the future</w:t>
      </w:r>
      <w:r>
        <w:rPr>
          <w:rFonts w:ascii="Times New Roman" w:hAnsi="Times New Roman"/>
          <w:sz w:val="24"/>
          <w:szCs w:val="24"/>
        </w:rPr>
        <w:t xml:space="preserve"> they will be open and consistent in their criteria</w:t>
      </w:r>
      <w:r w:rsidR="00054302">
        <w:rPr>
          <w:rFonts w:ascii="Times New Roman" w:hAnsi="Times New Roman"/>
          <w:sz w:val="24"/>
          <w:szCs w:val="24"/>
        </w:rPr>
        <w:t xml:space="preserve">. </w:t>
      </w:r>
      <w:r>
        <w:rPr>
          <w:rFonts w:ascii="Times New Roman" w:hAnsi="Times New Roman"/>
          <w:sz w:val="24"/>
          <w:szCs w:val="24"/>
        </w:rPr>
        <w:t>The magazine is clearly undergoing changes, and this m</w:t>
      </w:r>
      <w:r w:rsidR="00054302">
        <w:rPr>
          <w:rFonts w:ascii="Times New Roman" w:hAnsi="Times New Roman"/>
          <w:sz w:val="24"/>
          <w:szCs w:val="24"/>
        </w:rPr>
        <w:t>eans there may</w:t>
      </w:r>
      <w:r w:rsidR="00B74600">
        <w:rPr>
          <w:rFonts w:ascii="Times New Roman" w:hAnsi="Times New Roman"/>
          <w:sz w:val="24"/>
          <w:szCs w:val="24"/>
        </w:rPr>
        <w:t xml:space="preserve"> be more layoffs in the future</w:t>
      </w:r>
      <w:r>
        <w:rPr>
          <w:rFonts w:ascii="Times New Roman" w:hAnsi="Times New Roman"/>
          <w:sz w:val="24"/>
          <w:szCs w:val="24"/>
        </w:rPr>
        <w:t xml:space="preserve">.  But when people know that the process will be fair and thoughtful, they are more </w:t>
      </w:r>
      <w:r w:rsidR="00B74600">
        <w:rPr>
          <w:rFonts w:ascii="Times New Roman" w:hAnsi="Times New Roman"/>
          <w:sz w:val="24"/>
          <w:szCs w:val="24"/>
        </w:rPr>
        <w:t>likely to stay and do their best rather than spend their time doing the bare minimum required to keep their job so they can focus on finding another one (</w:t>
      </w:r>
      <w:proofErr w:type="spellStart"/>
      <w:r w:rsidR="00B74600">
        <w:rPr>
          <w:rFonts w:ascii="Times New Roman" w:hAnsi="Times New Roman"/>
          <w:sz w:val="24"/>
          <w:szCs w:val="24"/>
        </w:rPr>
        <w:t>Hom</w:t>
      </w:r>
      <w:proofErr w:type="spellEnd"/>
      <w:r w:rsidR="00B74600">
        <w:rPr>
          <w:rFonts w:ascii="Times New Roman" w:hAnsi="Times New Roman"/>
          <w:sz w:val="24"/>
          <w:szCs w:val="24"/>
        </w:rPr>
        <w:t xml:space="preserve"> &amp; </w:t>
      </w:r>
      <w:proofErr w:type="spellStart"/>
      <w:r w:rsidR="00B74600">
        <w:rPr>
          <w:rFonts w:ascii="Times New Roman" w:hAnsi="Times New Roman"/>
          <w:sz w:val="24"/>
          <w:szCs w:val="24"/>
        </w:rPr>
        <w:t>Kinicki</w:t>
      </w:r>
      <w:proofErr w:type="spellEnd"/>
      <w:r w:rsidR="00B74600">
        <w:rPr>
          <w:rFonts w:ascii="Times New Roman" w:hAnsi="Times New Roman"/>
          <w:sz w:val="24"/>
          <w:szCs w:val="24"/>
        </w:rPr>
        <w:t>, 2001).</w:t>
      </w:r>
    </w:p>
    <w:p w14:paraId="63337BDD" w14:textId="77777777" w:rsidR="000466EB" w:rsidRPr="00947D38" w:rsidRDefault="00B74600" w:rsidP="00947D38">
      <w:pPr>
        <w:pStyle w:val="Body"/>
        <w:rPr>
          <w:rFonts w:ascii="Times New Roman" w:hAnsi="Times New Roman"/>
          <w:szCs w:val="24"/>
        </w:rPr>
      </w:pPr>
      <w:r>
        <w:rPr>
          <w:rFonts w:ascii="Times New Roman" w:hAnsi="Times New Roman"/>
          <w:szCs w:val="24"/>
        </w:rPr>
        <w:t>In addition, given the</w:t>
      </w:r>
      <w:r w:rsidR="00AD5A2A" w:rsidRPr="00947D38">
        <w:rPr>
          <w:rFonts w:ascii="Times New Roman" w:hAnsi="Times New Roman"/>
          <w:szCs w:val="24"/>
        </w:rPr>
        <w:t xml:space="preserve"> </w:t>
      </w:r>
      <w:r>
        <w:rPr>
          <w:rFonts w:ascii="Times New Roman" w:hAnsi="Times New Roman"/>
          <w:szCs w:val="24"/>
        </w:rPr>
        <w:t xml:space="preserve">recent </w:t>
      </w:r>
      <w:r w:rsidR="00AD5A2A" w:rsidRPr="00947D38">
        <w:rPr>
          <w:rFonts w:ascii="Times New Roman" w:hAnsi="Times New Roman"/>
          <w:szCs w:val="24"/>
        </w:rPr>
        <w:t xml:space="preserve">high </w:t>
      </w:r>
      <w:r>
        <w:rPr>
          <w:rFonts w:ascii="Times New Roman" w:hAnsi="Times New Roman"/>
          <w:szCs w:val="24"/>
        </w:rPr>
        <w:t xml:space="preserve">level of </w:t>
      </w:r>
      <w:r w:rsidR="00AD5A2A" w:rsidRPr="00947D38">
        <w:rPr>
          <w:rFonts w:ascii="Times New Roman" w:hAnsi="Times New Roman"/>
          <w:szCs w:val="24"/>
        </w:rPr>
        <w:t>employee turnover</w:t>
      </w:r>
      <w:r>
        <w:rPr>
          <w:rFonts w:ascii="Times New Roman" w:hAnsi="Times New Roman"/>
          <w:szCs w:val="24"/>
        </w:rPr>
        <w:t>, the magazine also needs to deal with the fact that people doing certain jobs may not have been trained for those positions.  P</w:t>
      </w:r>
      <w:r w:rsidR="00AD5A2A" w:rsidRPr="00947D38">
        <w:rPr>
          <w:rFonts w:ascii="Times New Roman" w:hAnsi="Times New Roman"/>
          <w:szCs w:val="24"/>
        </w:rPr>
        <w:t xml:space="preserve">roper training or a transfer of </w:t>
      </w:r>
      <w:r w:rsidR="004A733C" w:rsidRPr="00947D38">
        <w:rPr>
          <w:rFonts w:ascii="Times New Roman" w:hAnsi="Times New Roman"/>
          <w:szCs w:val="24"/>
        </w:rPr>
        <w:t xml:space="preserve">values embedded in </w:t>
      </w:r>
      <w:r w:rsidR="000466EB" w:rsidRPr="00947D38">
        <w:rPr>
          <w:rFonts w:ascii="Times New Roman" w:hAnsi="Times New Roman"/>
          <w:szCs w:val="24"/>
        </w:rPr>
        <w:t>organizational culture</w:t>
      </w:r>
      <w:r>
        <w:rPr>
          <w:rFonts w:ascii="Times New Roman" w:hAnsi="Times New Roman"/>
          <w:szCs w:val="24"/>
        </w:rPr>
        <w:t xml:space="preserve"> allows the employees to feel appreciated and supported, and can act as a morale-booster</w:t>
      </w:r>
      <w:r w:rsidR="000466EB" w:rsidRPr="00947D38">
        <w:rPr>
          <w:rFonts w:ascii="Times New Roman" w:hAnsi="Times New Roman"/>
          <w:szCs w:val="24"/>
        </w:rPr>
        <w:t xml:space="preserve">. </w:t>
      </w:r>
    </w:p>
    <w:p w14:paraId="4923CBD7" w14:textId="77777777" w:rsidR="000466EB" w:rsidRPr="00947D38" w:rsidRDefault="000466EB" w:rsidP="00947D38">
      <w:pPr>
        <w:pStyle w:val="Body"/>
        <w:rPr>
          <w:rFonts w:ascii="Times New Roman" w:hAnsi="Times New Roman"/>
          <w:szCs w:val="24"/>
        </w:rPr>
      </w:pPr>
    </w:p>
    <w:p w14:paraId="7D4FC8EC" w14:textId="77777777" w:rsidR="000466EB" w:rsidRDefault="007567BC" w:rsidP="00947D38">
      <w:pPr>
        <w:pStyle w:val="Body"/>
        <w:rPr>
          <w:rFonts w:ascii="Times New Roman" w:hAnsi="Times New Roman"/>
          <w:b/>
          <w:szCs w:val="24"/>
        </w:rPr>
      </w:pPr>
      <w:r w:rsidRPr="00947D38">
        <w:rPr>
          <w:rFonts w:ascii="Times New Roman" w:hAnsi="Times New Roman"/>
          <w:b/>
          <w:szCs w:val="24"/>
        </w:rPr>
        <w:t xml:space="preserve">3.  </w:t>
      </w:r>
      <w:r w:rsidR="00F15645" w:rsidRPr="00947D38">
        <w:rPr>
          <w:rFonts w:ascii="Times New Roman" w:hAnsi="Times New Roman"/>
          <w:b/>
          <w:szCs w:val="24"/>
        </w:rPr>
        <w:t>Although rewarding employees with substantial material incentives can be motivating, what are some other ways to increase motivation? Do you think they might have produced better results?</w:t>
      </w:r>
    </w:p>
    <w:p w14:paraId="135A7D0B" w14:textId="77777777" w:rsidR="00054302" w:rsidRPr="00947D38" w:rsidRDefault="00054302" w:rsidP="00947D38">
      <w:pPr>
        <w:pStyle w:val="Body"/>
        <w:rPr>
          <w:rFonts w:ascii="Times New Roman" w:hAnsi="Times New Roman"/>
          <w:b/>
          <w:szCs w:val="24"/>
        </w:rPr>
      </w:pPr>
    </w:p>
    <w:p w14:paraId="78DC136C" w14:textId="125927DA" w:rsidR="00E26A95" w:rsidRDefault="00900F2B" w:rsidP="00947D38">
      <w:pPr>
        <w:pStyle w:val="Body"/>
        <w:rPr>
          <w:rFonts w:ascii="Times New Roman" w:hAnsi="Times New Roman"/>
          <w:szCs w:val="24"/>
        </w:rPr>
      </w:pPr>
      <w:r w:rsidRPr="00947D38">
        <w:rPr>
          <w:rFonts w:ascii="Times New Roman" w:hAnsi="Times New Roman"/>
          <w:szCs w:val="24"/>
        </w:rPr>
        <w:t>Firms need to balance extrinsic sources of motivation</w:t>
      </w:r>
      <w:r w:rsidR="00795AED">
        <w:rPr>
          <w:rFonts w:ascii="Times New Roman" w:hAnsi="Times New Roman"/>
          <w:szCs w:val="24"/>
        </w:rPr>
        <w:t xml:space="preserve"> such as salary increases,</w:t>
      </w:r>
      <w:r w:rsidRPr="00947D38">
        <w:rPr>
          <w:rFonts w:ascii="Times New Roman" w:hAnsi="Times New Roman"/>
          <w:szCs w:val="24"/>
        </w:rPr>
        <w:t xml:space="preserve"> expensive</w:t>
      </w:r>
      <w:r w:rsidR="00795AED">
        <w:rPr>
          <w:rFonts w:ascii="Times New Roman" w:hAnsi="Times New Roman"/>
          <w:szCs w:val="24"/>
        </w:rPr>
        <w:t xml:space="preserve"> merchandise </w:t>
      </w:r>
      <w:r w:rsidRPr="00947D38">
        <w:rPr>
          <w:rFonts w:ascii="Times New Roman" w:hAnsi="Times New Roman"/>
          <w:szCs w:val="24"/>
        </w:rPr>
        <w:t>and other incentives, with intrinsic sources of motivation.  Intrinsic motivation encourages creative problem solving, going beyond t</w:t>
      </w:r>
      <w:r w:rsidR="00054302">
        <w:rPr>
          <w:rFonts w:ascii="Times New Roman" w:hAnsi="Times New Roman"/>
          <w:szCs w:val="24"/>
        </w:rPr>
        <w:t>he literal job description and create a</w:t>
      </w:r>
      <w:r w:rsidRPr="00947D38">
        <w:rPr>
          <w:rFonts w:ascii="Times New Roman" w:hAnsi="Times New Roman"/>
          <w:szCs w:val="24"/>
        </w:rPr>
        <w:t xml:space="preserve"> focus on the big-picture by appealing to people’s innate desire to master something and feel a sense of purpose at work</w:t>
      </w:r>
      <w:r w:rsidR="00C76696">
        <w:rPr>
          <w:rFonts w:ascii="Times New Roman" w:hAnsi="Times New Roman"/>
          <w:szCs w:val="24"/>
        </w:rPr>
        <w:t xml:space="preserve"> (</w:t>
      </w:r>
      <w:r w:rsidR="00D17BA7">
        <w:rPr>
          <w:rFonts w:ascii="Times New Roman" w:hAnsi="Times New Roman"/>
          <w:szCs w:val="24"/>
        </w:rPr>
        <w:t xml:space="preserve">Andrade &amp; </w:t>
      </w:r>
      <w:proofErr w:type="spellStart"/>
      <w:r w:rsidR="00D17BA7">
        <w:rPr>
          <w:rFonts w:ascii="Times New Roman" w:hAnsi="Times New Roman"/>
          <w:szCs w:val="24"/>
        </w:rPr>
        <w:t>Ariely</w:t>
      </w:r>
      <w:proofErr w:type="spellEnd"/>
      <w:r w:rsidR="00D17BA7">
        <w:rPr>
          <w:rFonts w:ascii="Times New Roman" w:hAnsi="Times New Roman"/>
          <w:szCs w:val="24"/>
        </w:rPr>
        <w:t>, 2009</w:t>
      </w:r>
      <w:r w:rsidR="00E26A95">
        <w:rPr>
          <w:rFonts w:ascii="Times New Roman" w:hAnsi="Times New Roman"/>
          <w:szCs w:val="24"/>
        </w:rPr>
        <w:t>)</w:t>
      </w:r>
      <w:r w:rsidRPr="00947D38">
        <w:rPr>
          <w:rFonts w:ascii="Times New Roman" w:hAnsi="Times New Roman"/>
          <w:szCs w:val="24"/>
        </w:rPr>
        <w:t xml:space="preserve">.  Although extrinsic sources are important and encourage greater efficiency by increasing productivity in routine tasks, intrinsic motivation links the employee with the larger organizational purpose and allows their social and psychological needs of community, self esteem and mastery to be met.  </w:t>
      </w:r>
      <w:r w:rsidR="00E26A95">
        <w:rPr>
          <w:rFonts w:ascii="Times New Roman" w:hAnsi="Times New Roman"/>
          <w:szCs w:val="24"/>
        </w:rPr>
        <w:t>Thus both sources of motivation</w:t>
      </w:r>
      <w:r w:rsidR="00D17BA7">
        <w:rPr>
          <w:rFonts w:ascii="Times New Roman" w:hAnsi="Times New Roman"/>
          <w:szCs w:val="24"/>
        </w:rPr>
        <w:t xml:space="preserve"> need to be balanced (Pink, 2011</w:t>
      </w:r>
      <w:r w:rsidR="00E26A95">
        <w:rPr>
          <w:rFonts w:ascii="Times New Roman" w:hAnsi="Times New Roman"/>
          <w:szCs w:val="24"/>
        </w:rPr>
        <w:t>).</w:t>
      </w:r>
    </w:p>
    <w:p w14:paraId="2DE202A8" w14:textId="77777777" w:rsidR="00E26A95" w:rsidRDefault="00E26A95" w:rsidP="00947D38">
      <w:pPr>
        <w:pStyle w:val="Body"/>
        <w:rPr>
          <w:rFonts w:ascii="Times New Roman" w:hAnsi="Times New Roman"/>
          <w:szCs w:val="24"/>
        </w:rPr>
      </w:pPr>
    </w:p>
    <w:p w14:paraId="528CBA93" w14:textId="61B1F1E8" w:rsidR="00E26A95" w:rsidRPr="00947D38" w:rsidRDefault="00900F2B" w:rsidP="00947D38">
      <w:pPr>
        <w:pStyle w:val="Body"/>
        <w:rPr>
          <w:rFonts w:ascii="Times New Roman" w:hAnsi="Times New Roman"/>
          <w:szCs w:val="24"/>
        </w:rPr>
      </w:pPr>
      <w:r w:rsidRPr="00947D38">
        <w:rPr>
          <w:rFonts w:ascii="Times New Roman" w:hAnsi="Times New Roman"/>
          <w:szCs w:val="24"/>
        </w:rPr>
        <w:t xml:space="preserve">Ways to increase intrinsic motivation </w:t>
      </w:r>
      <w:r w:rsidR="00054302">
        <w:rPr>
          <w:rFonts w:ascii="Times New Roman" w:hAnsi="Times New Roman"/>
          <w:szCs w:val="24"/>
        </w:rPr>
        <w:t xml:space="preserve">are </w:t>
      </w:r>
      <w:r w:rsidRPr="00947D38">
        <w:rPr>
          <w:rFonts w:ascii="Times New Roman" w:hAnsi="Times New Roman"/>
          <w:szCs w:val="24"/>
        </w:rPr>
        <w:t xml:space="preserve">encouraging employees and praising work well done, allowing employees some time to pursue their creative interests </w:t>
      </w:r>
      <w:r w:rsidR="00054302">
        <w:rPr>
          <w:rFonts w:ascii="Times New Roman" w:hAnsi="Times New Roman"/>
          <w:szCs w:val="24"/>
        </w:rPr>
        <w:t>(</w:t>
      </w:r>
      <w:r w:rsidRPr="00947D38">
        <w:rPr>
          <w:rFonts w:ascii="Times New Roman" w:hAnsi="Times New Roman"/>
          <w:szCs w:val="24"/>
        </w:rPr>
        <w:t>that also f</w:t>
      </w:r>
      <w:r w:rsidR="00054302">
        <w:rPr>
          <w:rFonts w:ascii="Times New Roman" w:hAnsi="Times New Roman"/>
          <w:szCs w:val="24"/>
        </w:rPr>
        <w:t xml:space="preserve">urther the mission of the firm), </w:t>
      </w:r>
      <w:r w:rsidRPr="00947D38">
        <w:rPr>
          <w:rFonts w:ascii="Times New Roman" w:hAnsi="Times New Roman"/>
          <w:szCs w:val="24"/>
        </w:rPr>
        <w:t xml:space="preserve">and ensuring everyone feels linked to the greater purpose of the organization.  People who work in the fashion industry usually do so because they believe that it will provide an outlet for their </w:t>
      </w:r>
      <w:r w:rsidR="000466EB" w:rsidRPr="00947D38">
        <w:rPr>
          <w:rFonts w:ascii="Times New Roman" w:hAnsi="Times New Roman"/>
          <w:szCs w:val="24"/>
        </w:rPr>
        <w:t xml:space="preserve">creativity, </w:t>
      </w:r>
      <w:r w:rsidR="00054302">
        <w:rPr>
          <w:rFonts w:ascii="Times New Roman" w:hAnsi="Times New Roman"/>
          <w:szCs w:val="24"/>
        </w:rPr>
        <w:t>and desires</w:t>
      </w:r>
      <w:r w:rsidRPr="00947D38">
        <w:rPr>
          <w:rFonts w:ascii="Times New Roman" w:hAnsi="Times New Roman"/>
          <w:szCs w:val="24"/>
        </w:rPr>
        <w:t xml:space="preserve"> for glamour.  </w:t>
      </w:r>
      <w:r w:rsidR="00F261AE" w:rsidRPr="00947D38">
        <w:rPr>
          <w:rFonts w:ascii="Times New Roman" w:hAnsi="Times New Roman"/>
          <w:szCs w:val="24"/>
        </w:rPr>
        <w:t>The motivational tactics used should facilitate</w:t>
      </w:r>
      <w:r w:rsidRPr="00947D38">
        <w:rPr>
          <w:rFonts w:ascii="Times New Roman" w:hAnsi="Times New Roman"/>
          <w:szCs w:val="24"/>
        </w:rPr>
        <w:t xml:space="preserve"> these</w:t>
      </w:r>
      <w:r w:rsidR="00F261AE" w:rsidRPr="00947D38">
        <w:rPr>
          <w:rFonts w:ascii="Times New Roman" w:hAnsi="Times New Roman"/>
          <w:szCs w:val="24"/>
        </w:rPr>
        <w:t xml:space="preserve"> </w:t>
      </w:r>
      <w:r w:rsidR="00F261AE" w:rsidRPr="00947D38">
        <w:rPr>
          <w:rFonts w:ascii="Times New Roman" w:hAnsi="Times New Roman"/>
          <w:szCs w:val="24"/>
        </w:rPr>
        <w:lastRenderedPageBreak/>
        <w:t>internal needs.</w:t>
      </w:r>
      <w:r w:rsidRPr="00947D38">
        <w:rPr>
          <w:rFonts w:ascii="Times New Roman" w:hAnsi="Times New Roman"/>
          <w:szCs w:val="24"/>
        </w:rPr>
        <w:t xml:space="preserve"> </w:t>
      </w:r>
      <w:r w:rsidR="00E26A95">
        <w:rPr>
          <w:rFonts w:ascii="Times New Roman" w:hAnsi="Times New Roman"/>
          <w:szCs w:val="24"/>
        </w:rPr>
        <w:t xml:space="preserve">Since higher management does </w:t>
      </w:r>
      <w:r w:rsidR="00F261AE" w:rsidRPr="00947D38">
        <w:rPr>
          <w:rFonts w:ascii="Times New Roman" w:hAnsi="Times New Roman"/>
          <w:szCs w:val="24"/>
        </w:rPr>
        <w:t xml:space="preserve">not seem to care and </w:t>
      </w:r>
      <w:r w:rsidR="00E26A95">
        <w:rPr>
          <w:rFonts w:ascii="Times New Roman" w:hAnsi="Times New Roman"/>
          <w:szCs w:val="24"/>
        </w:rPr>
        <w:t>has not</w:t>
      </w:r>
      <w:r w:rsidR="00F261AE" w:rsidRPr="00947D38">
        <w:rPr>
          <w:rFonts w:ascii="Times New Roman" w:hAnsi="Times New Roman"/>
          <w:szCs w:val="24"/>
        </w:rPr>
        <w:t xml:space="preserve"> invested </w:t>
      </w:r>
      <w:r w:rsidR="00E26A95">
        <w:rPr>
          <w:rFonts w:ascii="Times New Roman" w:hAnsi="Times New Roman"/>
          <w:szCs w:val="24"/>
        </w:rPr>
        <w:t>itself</w:t>
      </w:r>
      <w:r w:rsidR="00F261AE" w:rsidRPr="00947D38">
        <w:rPr>
          <w:rFonts w:ascii="Times New Roman" w:hAnsi="Times New Roman"/>
          <w:szCs w:val="24"/>
        </w:rPr>
        <w:t xml:space="preserve"> into creating personal relationships with </w:t>
      </w:r>
      <w:r w:rsidR="00E26A95">
        <w:rPr>
          <w:rFonts w:ascii="Times New Roman" w:hAnsi="Times New Roman"/>
          <w:szCs w:val="24"/>
        </w:rPr>
        <w:t>the</w:t>
      </w:r>
      <w:r w:rsidR="00F261AE" w:rsidRPr="00947D38">
        <w:rPr>
          <w:rFonts w:ascii="Times New Roman" w:hAnsi="Times New Roman"/>
          <w:szCs w:val="24"/>
        </w:rPr>
        <w:t xml:space="preserve"> staff, this </w:t>
      </w:r>
      <w:r w:rsidR="00E26A95">
        <w:rPr>
          <w:rFonts w:ascii="Times New Roman" w:hAnsi="Times New Roman"/>
          <w:szCs w:val="24"/>
        </w:rPr>
        <w:t xml:space="preserve">has </w:t>
      </w:r>
      <w:r w:rsidR="00F261AE" w:rsidRPr="00947D38">
        <w:rPr>
          <w:rFonts w:ascii="Times New Roman" w:hAnsi="Times New Roman"/>
          <w:szCs w:val="24"/>
        </w:rPr>
        <w:t xml:space="preserve">created an environment where </w:t>
      </w:r>
      <w:r w:rsidR="00E26A95">
        <w:rPr>
          <w:rFonts w:ascii="Times New Roman" w:hAnsi="Times New Roman"/>
          <w:szCs w:val="24"/>
        </w:rPr>
        <w:t>the staff does not</w:t>
      </w:r>
      <w:r w:rsidR="00F261AE" w:rsidRPr="00947D38">
        <w:rPr>
          <w:rFonts w:ascii="Times New Roman" w:hAnsi="Times New Roman"/>
          <w:szCs w:val="24"/>
        </w:rPr>
        <w:t xml:space="preserve"> fe</w:t>
      </w:r>
      <w:r w:rsidR="00795AED">
        <w:rPr>
          <w:rFonts w:ascii="Times New Roman" w:hAnsi="Times New Roman"/>
          <w:szCs w:val="24"/>
        </w:rPr>
        <w:t>el linked to the organization. Their daily work is just a job to pay the bills.</w:t>
      </w:r>
      <w:r w:rsidR="00F261AE" w:rsidRPr="00947D38">
        <w:rPr>
          <w:rFonts w:ascii="Times New Roman" w:hAnsi="Times New Roman"/>
          <w:szCs w:val="24"/>
        </w:rPr>
        <w:t xml:space="preserve"> </w:t>
      </w:r>
    </w:p>
    <w:p w14:paraId="7BDE878B" w14:textId="77777777" w:rsidR="000466EB" w:rsidRPr="00947D38" w:rsidRDefault="000466EB" w:rsidP="00947D38">
      <w:pPr>
        <w:pStyle w:val="Body"/>
        <w:rPr>
          <w:rFonts w:ascii="Times New Roman" w:hAnsi="Times New Roman"/>
          <w:szCs w:val="24"/>
        </w:rPr>
      </w:pPr>
    </w:p>
    <w:p w14:paraId="2302E026" w14:textId="77777777" w:rsidR="007567BC" w:rsidRPr="00947D38" w:rsidRDefault="007567BC" w:rsidP="00947D38">
      <w:pPr>
        <w:pStyle w:val="Body"/>
        <w:rPr>
          <w:rFonts w:ascii="Times New Roman" w:hAnsi="Times New Roman"/>
          <w:b/>
          <w:szCs w:val="24"/>
        </w:rPr>
      </w:pPr>
      <w:r w:rsidRPr="00947D38">
        <w:rPr>
          <w:rFonts w:ascii="Times New Roman" w:hAnsi="Times New Roman"/>
          <w:b/>
          <w:szCs w:val="24"/>
        </w:rPr>
        <w:t>4.  Imagine you are Maria and the Director stopped by your desk.  She asked for your analysis of the situation and some possible solutions. What would be your response?</w:t>
      </w:r>
    </w:p>
    <w:p w14:paraId="405DE700" w14:textId="77777777" w:rsidR="007567BC" w:rsidRPr="00947D38" w:rsidRDefault="007567BC" w:rsidP="00947D38">
      <w:pPr>
        <w:pStyle w:val="Body"/>
        <w:rPr>
          <w:rFonts w:ascii="Times New Roman" w:hAnsi="Times New Roman"/>
          <w:szCs w:val="24"/>
        </w:rPr>
      </w:pPr>
    </w:p>
    <w:p w14:paraId="6D73B2A1" w14:textId="74B37989" w:rsidR="000466EB" w:rsidRPr="00947D38" w:rsidRDefault="00E26A95" w:rsidP="00947D38">
      <w:pPr>
        <w:pStyle w:val="Body"/>
        <w:rPr>
          <w:rFonts w:ascii="Times New Roman" w:hAnsi="Times New Roman"/>
          <w:szCs w:val="24"/>
        </w:rPr>
      </w:pPr>
      <w:r>
        <w:rPr>
          <w:rFonts w:ascii="Times New Roman" w:hAnsi="Times New Roman"/>
          <w:szCs w:val="24"/>
        </w:rPr>
        <w:t>Maria’s</w:t>
      </w:r>
      <w:r w:rsidR="00F261AE" w:rsidRPr="00947D38">
        <w:rPr>
          <w:rFonts w:ascii="Times New Roman" w:hAnsi="Times New Roman"/>
          <w:szCs w:val="24"/>
        </w:rPr>
        <w:t xml:space="preserve"> </w:t>
      </w:r>
      <w:r w:rsidR="000466EB" w:rsidRPr="00947D38">
        <w:rPr>
          <w:rFonts w:ascii="Times New Roman" w:hAnsi="Times New Roman"/>
          <w:szCs w:val="24"/>
        </w:rPr>
        <w:t xml:space="preserve">response should </w:t>
      </w:r>
      <w:r>
        <w:rPr>
          <w:rFonts w:ascii="Times New Roman" w:hAnsi="Times New Roman"/>
          <w:szCs w:val="24"/>
        </w:rPr>
        <w:t xml:space="preserve">balance the positives her experience has gained with constructive feedback on specific organizational issues that might have helped increase her ability to add value in her job.  She should </w:t>
      </w:r>
      <w:r w:rsidR="000466EB" w:rsidRPr="00947D38">
        <w:rPr>
          <w:rFonts w:ascii="Times New Roman" w:hAnsi="Times New Roman"/>
          <w:szCs w:val="24"/>
        </w:rPr>
        <w:t>highlight solutions to the organizational culture, management effi</w:t>
      </w:r>
      <w:r>
        <w:rPr>
          <w:rFonts w:ascii="Times New Roman" w:hAnsi="Times New Roman"/>
          <w:szCs w:val="24"/>
        </w:rPr>
        <w:t xml:space="preserve">ciency and employee motivation, such as an </w:t>
      </w:r>
      <w:r w:rsidR="00795AED">
        <w:rPr>
          <w:rFonts w:ascii="Times New Roman" w:hAnsi="Times New Roman"/>
          <w:szCs w:val="24"/>
        </w:rPr>
        <w:t>investment in the</w:t>
      </w:r>
      <w:r w:rsidR="00F261AE" w:rsidRPr="00947D38">
        <w:rPr>
          <w:rFonts w:ascii="Times New Roman" w:hAnsi="Times New Roman"/>
          <w:szCs w:val="24"/>
        </w:rPr>
        <w:t xml:space="preserve"> </w:t>
      </w:r>
      <w:r w:rsidR="000466EB" w:rsidRPr="00947D38">
        <w:rPr>
          <w:rFonts w:ascii="Times New Roman" w:hAnsi="Times New Roman"/>
          <w:szCs w:val="24"/>
        </w:rPr>
        <w:t xml:space="preserve">training of </w:t>
      </w:r>
      <w:r w:rsidR="00F261AE" w:rsidRPr="00947D38">
        <w:rPr>
          <w:rFonts w:ascii="Times New Roman" w:hAnsi="Times New Roman"/>
          <w:szCs w:val="24"/>
        </w:rPr>
        <w:t>all</w:t>
      </w:r>
      <w:r w:rsidR="000466EB" w:rsidRPr="00947D38">
        <w:rPr>
          <w:rFonts w:ascii="Times New Roman" w:hAnsi="Times New Roman"/>
          <w:szCs w:val="24"/>
        </w:rPr>
        <w:t xml:space="preserve"> staff</w:t>
      </w:r>
      <w:r w:rsidR="00F261AE" w:rsidRPr="00947D38">
        <w:rPr>
          <w:rFonts w:ascii="Times New Roman" w:hAnsi="Times New Roman"/>
          <w:szCs w:val="24"/>
        </w:rPr>
        <w:t>, including interns, who serve a vital function</w:t>
      </w:r>
      <w:r w:rsidR="000466EB" w:rsidRPr="00947D38">
        <w:rPr>
          <w:rFonts w:ascii="Times New Roman" w:hAnsi="Times New Roman"/>
          <w:szCs w:val="24"/>
        </w:rPr>
        <w:t>. The staff they hire must possess all the qualities they want their brand to portray</w:t>
      </w:r>
      <w:r w:rsidR="00F261AE" w:rsidRPr="00947D38">
        <w:rPr>
          <w:rFonts w:ascii="Times New Roman" w:hAnsi="Times New Roman"/>
          <w:szCs w:val="24"/>
        </w:rPr>
        <w:t xml:space="preserve"> and their training must encourage them to live those qualities</w:t>
      </w:r>
      <w:r w:rsidR="000466EB" w:rsidRPr="00947D38">
        <w:rPr>
          <w:rFonts w:ascii="Times New Roman" w:hAnsi="Times New Roman"/>
          <w:szCs w:val="24"/>
        </w:rPr>
        <w:t xml:space="preserve">. </w:t>
      </w:r>
    </w:p>
    <w:p w14:paraId="0A98BD35" w14:textId="77777777" w:rsidR="00524B61" w:rsidRPr="00947D38" w:rsidRDefault="00524B61" w:rsidP="00947D38">
      <w:pPr>
        <w:pStyle w:val="Body"/>
        <w:rPr>
          <w:rFonts w:ascii="Times New Roman" w:hAnsi="Times New Roman"/>
          <w:szCs w:val="24"/>
        </w:rPr>
      </w:pPr>
    </w:p>
    <w:p w14:paraId="451BF138" w14:textId="49F329AA" w:rsidR="00795AED" w:rsidRDefault="00524B61" w:rsidP="00795AED">
      <w:pPr>
        <w:pStyle w:val="CommentText"/>
      </w:pPr>
      <w:r w:rsidRPr="00947D38">
        <w:t xml:space="preserve">Given the </w:t>
      </w:r>
      <w:r w:rsidR="00E26A95">
        <w:t>magazine’s</w:t>
      </w:r>
      <w:r w:rsidRPr="00947D38">
        <w:t xml:space="preserve"> dependence on interns, ensuring there is overlap between the trained interns who are ending their six-months and the new group com</w:t>
      </w:r>
      <w:r w:rsidR="00795AED">
        <w:t>ing in is vital.  It will secure</w:t>
      </w:r>
      <w:r w:rsidRPr="00947D38">
        <w:t xml:space="preserve"> that critical procedures are transferred to the new group, and will also allow the new group to feel like they are coming into a community rather than being thrown in into the deep end to figure things out on their own. Also, the </w:t>
      </w:r>
      <w:r w:rsidR="00E26A95">
        <w:t>magazine</w:t>
      </w:r>
      <w:r w:rsidRPr="00947D38">
        <w:t xml:space="preserve"> should consider preparing a training manual for the new intern: tips for success, what a typical day is like, how to write a good daily report, history and mission of company, job exp</w:t>
      </w:r>
      <w:r w:rsidR="00795AED">
        <w:t>ectations, organizational chart and any other method that supports the intern’s experience.</w:t>
      </w:r>
    </w:p>
    <w:p w14:paraId="1AFFCA66" w14:textId="5C01C334" w:rsidR="00652F7D" w:rsidRPr="00947D38" w:rsidRDefault="00795AED" w:rsidP="00795AED">
      <w:pPr>
        <w:pStyle w:val="CommentText"/>
      </w:pPr>
      <w:r w:rsidRPr="00947D38">
        <w:t xml:space="preserve"> </w:t>
      </w:r>
    </w:p>
    <w:p w14:paraId="62047E73" w14:textId="55CE4907" w:rsidR="000466EB" w:rsidRPr="00947D38" w:rsidRDefault="00F261AE" w:rsidP="00947D38">
      <w:pPr>
        <w:pStyle w:val="Body"/>
        <w:rPr>
          <w:rFonts w:ascii="Times New Roman" w:hAnsi="Times New Roman"/>
          <w:szCs w:val="24"/>
        </w:rPr>
      </w:pPr>
      <w:r w:rsidRPr="00947D38">
        <w:rPr>
          <w:rFonts w:ascii="Times New Roman" w:hAnsi="Times New Roman"/>
          <w:szCs w:val="24"/>
        </w:rPr>
        <w:t xml:space="preserve">A standard form of motivation is through the promise of career growth and promotions. However, given the small size of the </w:t>
      </w:r>
      <w:r w:rsidR="00E26A95">
        <w:rPr>
          <w:rFonts w:ascii="Times New Roman" w:hAnsi="Times New Roman"/>
          <w:szCs w:val="24"/>
        </w:rPr>
        <w:t>magazine offices</w:t>
      </w:r>
      <w:r w:rsidRPr="00947D38">
        <w:rPr>
          <w:rFonts w:ascii="Times New Roman" w:hAnsi="Times New Roman"/>
          <w:szCs w:val="24"/>
        </w:rPr>
        <w:t xml:space="preserve">, there is not much room for promotions unless someone leaves. </w:t>
      </w:r>
      <w:r w:rsidR="000466EB" w:rsidRPr="00947D38">
        <w:rPr>
          <w:rFonts w:ascii="Times New Roman" w:hAnsi="Times New Roman"/>
          <w:szCs w:val="24"/>
        </w:rPr>
        <w:t>The company needs to find a way to inspire their employees</w:t>
      </w:r>
      <w:r w:rsidRPr="00947D38">
        <w:rPr>
          <w:rFonts w:ascii="Times New Roman" w:hAnsi="Times New Roman"/>
          <w:szCs w:val="24"/>
        </w:rPr>
        <w:t xml:space="preserve"> by using means that are </w:t>
      </w:r>
      <w:r w:rsidR="00795AED">
        <w:rPr>
          <w:rFonts w:ascii="Times New Roman" w:hAnsi="Times New Roman"/>
          <w:szCs w:val="24"/>
        </w:rPr>
        <w:t>imperative</w:t>
      </w:r>
      <w:r w:rsidRPr="00947D38">
        <w:rPr>
          <w:rFonts w:ascii="Times New Roman" w:hAnsi="Times New Roman"/>
          <w:szCs w:val="24"/>
        </w:rPr>
        <w:t xml:space="preserve"> to the kind of creative and glamour seeking person</w:t>
      </w:r>
      <w:r w:rsidR="00795AED">
        <w:rPr>
          <w:rFonts w:ascii="Times New Roman" w:hAnsi="Times New Roman"/>
          <w:szCs w:val="24"/>
        </w:rPr>
        <w:t xml:space="preserve"> who is</w:t>
      </w:r>
      <w:r w:rsidRPr="00947D38">
        <w:rPr>
          <w:rFonts w:ascii="Times New Roman" w:hAnsi="Times New Roman"/>
          <w:szCs w:val="24"/>
        </w:rPr>
        <w:t xml:space="preserve"> drawn to work in </w:t>
      </w:r>
      <w:r w:rsidR="00795AED">
        <w:rPr>
          <w:rFonts w:ascii="Times New Roman" w:hAnsi="Times New Roman"/>
          <w:szCs w:val="24"/>
        </w:rPr>
        <w:t xml:space="preserve">the </w:t>
      </w:r>
      <w:r w:rsidRPr="00947D38">
        <w:rPr>
          <w:rFonts w:ascii="Times New Roman" w:hAnsi="Times New Roman"/>
          <w:szCs w:val="24"/>
        </w:rPr>
        <w:t>fashion</w:t>
      </w:r>
      <w:r w:rsidR="00795AED">
        <w:rPr>
          <w:rFonts w:ascii="Times New Roman" w:hAnsi="Times New Roman"/>
          <w:szCs w:val="24"/>
        </w:rPr>
        <w:t xml:space="preserve"> industry</w:t>
      </w:r>
      <w:r w:rsidRPr="00947D38">
        <w:rPr>
          <w:rFonts w:ascii="Times New Roman" w:hAnsi="Times New Roman"/>
          <w:szCs w:val="24"/>
        </w:rPr>
        <w:t>.</w:t>
      </w:r>
      <w:r w:rsidR="00795AED">
        <w:rPr>
          <w:rFonts w:ascii="Times New Roman" w:hAnsi="Times New Roman"/>
          <w:szCs w:val="24"/>
        </w:rPr>
        <w:t xml:space="preserve"> </w:t>
      </w:r>
      <w:r w:rsidR="00E26A95">
        <w:rPr>
          <w:rFonts w:ascii="Times New Roman" w:hAnsi="Times New Roman"/>
          <w:szCs w:val="24"/>
        </w:rPr>
        <w:t xml:space="preserve">Thus </w:t>
      </w:r>
      <w:r w:rsidR="003B2898">
        <w:rPr>
          <w:rFonts w:ascii="Times New Roman" w:hAnsi="Times New Roman"/>
          <w:szCs w:val="24"/>
        </w:rPr>
        <w:t xml:space="preserve">asking for feedback regularly, creating a forum where problems are posted and the solutions can be crowd-sourced (with the best idea winning a small </w:t>
      </w:r>
      <w:r w:rsidR="00795AED">
        <w:rPr>
          <w:rFonts w:ascii="Times New Roman" w:hAnsi="Times New Roman"/>
          <w:szCs w:val="24"/>
        </w:rPr>
        <w:t>tangible</w:t>
      </w:r>
      <w:r w:rsidR="003B2898">
        <w:rPr>
          <w:rFonts w:ascii="Times New Roman" w:hAnsi="Times New Roman"/>
          <w:szCs w:val="24"/>
        </w:rPr>
        <w:t xml:space="preserve"> award), </w:t>
      </w:r>
      <w:r w:rsidR="00E26A95">
        <w:rPr>
          <w:rFonts w:ascii="Times New Roman" w:hAnsi="Times New Roman"/>
          <w:szCs w:val="24"/>
        </w:rPr>
        <w:t>a week of cross training</w:t>
      </w:r>
      <w:r w:rsidR="000466EB" w:rsidRPr="00947D38">
        <w:rPr>
          <w:rFonts w:ascii="Times New Roman" w:hAnsi="Times New Roman"/>
          <w:szCs w:val="24"/>
        </w:rPr>
        <w:t xml:space="preserve">, dinners with important </w:t>
      </w:r>
      <w:r w:rsidR="00E26A95">
        <w:rPr>
          <w:rFonts w:ascii="Times New Roman" w:hAnsi="Times New Roman"/>
          <w:szCs w:val="24"/>
        </w:rPr>
        <w:t>senior management where strategy is discussed</w:t>
      </w:r>
      <w:r w:rsidR="000466EB" w:rsidRPr="00947D38">
        <w:rPr>
          <w:rFonts w:ascii="Times New Roman" w:hAnsi="Times New Roman"/>
          <w:szCs w:val="24"/>
        </w:rPr>
        <w:t>, or even increased responsibilities that do not fall in the guidelines of their job description</w:t>
      </w:r>
      <w:r w:rsidRPr="00947D38">
        <w:rPr>
          <w:rFonts w:ascii="Times New Roman" w:hAnsi="Times New Roman"/>
          <w:szCs w:val="24"/>
        </w:rPr>
        <w:t xml:space="preserve"> should be considered</w:t>
      </w:r>
      <w:r w:rsidR="000466EB" w:rsidRPr="00947D38">
        <w:rPr>
          <w:rFonts w:ascii="Times New Roman" w:hAnsi="Times New Roman"/>
          <w:szCs w:val="24"/>
        </w:rPr>
        <w:t xml:space="preserve">. </w:t>
      </w:r>
      <w:r w:rsidRPr="00947D38">
        <w:rPr>
          <w:rFonts w:ascii="Times New Roman" w:hAnsi="Times New Roman"/>
          <w:szCs w:val="24"/>
        </w:rPr>
        <w:t>All of these will</w:t>
      </w:r>
      <w:r w:rsidR="000466EB" w:rsidRPr="00947D38">
        <w:rPr>
          <w:rFonts w:ascii="Times New Roman" w:hAnsi="Times New Roman"/>
          <w:szCs w:val="24"/>
        </w:rPr>
        <w:t xml:space="preserve"> allow </w:t>
      </w:r>
      <w:r w:rsidR="00E26A95">
        <w:rPr>
          <w:rFonts w:ascii="Times New Roman" w:hAnsi="Times New Roman"/>
          <w:szCs w:val="24"/>
        </w:rPr>
        <w:t>employees</w:t>
      </w:r>
      <w:r w:rsidR="000466EB" w:rsidRPr="00947D38">
        <w:rPr>
          <w:rFonts w:ascii="Times New Roman" w:hAnsi="Times New Roman"/>
          <w:szCs w:val="24"/>
        </w:rPr>
        <w:t xml:space="preserve"> to feel a sense of purpose </w:t>
      </w:r>
      <w:r w:rsidRPr="00947D38">
        <w:rPr>
          <w:rFonts w:ascii="Times New Roman" w:hAnsi="Times New Roman"/>
          <w:szCs w:val="24"/>
        </w:rPr>
        <w:t>encouraging growth and creativity</w:t>
      </w:r>
      <w:r w:rsidR="000466EB" w:rsidRPr="00947D38">
        <w:rPr>
          <w:rFonts w:ascii="Times New Roman" w:hAnsi="Times New Roman"/>
          <w:szCs w:val="24"/>
        </w:rPr>
        <w:t>.</w:t>
      </w:r>
      <w:r w:rsidR="00524B61" w:rsidRPr="00947D38">
        <w:rPr>
          <w:rFonts w:ascii="Times New Roman" w:hAnsi="Times New Roman"/>
          <w:szCs w:val="24"/>
        </w:rPr>
        <w:t xml:space="preserve">  </w:t>
      </w:r>
    </w:p>
    <w:p w14:paraId="6173E1FC" w14:textId="77777777" w:rsidR="00652F7D" w:rsidRPr="00947D38" w:rsidRDefault="00652F7D" w:rsidP="00947D38">
      <w:pPr>
        <w:pStyle w:val="Body"/>
        <w:rPr>
          <w:rFonts w:ascii="Times New Roman" w:hAnsi="Times New Roman"/>
          <w:szCs w:val="24"/>
        </w:rPr>
      </w:pPr>
    </w:p>
    <w:p w14:paraId="35B16314" w14:textId="222554E5" w:rsidR="000466EB" w:rsidRDefault="00795AED" w:rsidP="00947D38">
      <w:pPr>
        <w:pStyle w:val="Body"/>
        <w:rPr>
          <w:rFonts w:ascii="Times New Roman" w:hAnsi="Times New Roman"/>
          <w:szCs w:val="24"/>
        </w:rPr>
      </w:pPr>
      <w:r>
        <w:rPr>
          <w:rFonts w:ascii="Times New Roman" w:hAnsi="Times New Roman"/>
          <w:szCs w:val="24"/>
        </w:rPr>
        <w:t>These changes</w:t>
      </w:r>
      <w:r w:rsidR="00F261AE" w:rsidRPr="00947D38">
        <w:rPr>
          <w:rFonts w:ascii="Times New Roman" w:hAnsi="Times New Roman"/>
          <w:szCs w:val="24"/>
        </w:rPr>
        <w:t xml:space="preserve"> will start to change the </w:t>
      </w:r>
      <w:r w:rsidR="00E26A95">
        <w:rPr>
          <w:rFonts w:ascii="Times New Roman" w:hAnsi="Times New Roman"/>
          <w:szCs w:val="24"/>
        </w:rPr>
        <w:t>top-down</w:t>
      </w:r>
      <w:r>
        <w:rPr>
          <w:rFonts w:ascii="Times New Roman" w:hAnsi="Times New Roman"/>
          <w:szCs w:val="24"/>
        </w:rPr>
        <w:t xml:space="preserve"> management</w:t>
      </w:r>
      <w:r w:rsidR="00F261AE" w:rsidRPr="00947D38">
        <w:rPr>
          <w:rFonts w:ascii="Times New Roman" w:hAnsi="Times New Roman"/>
          <w:szCs w:val="24"/>
        </w:rPr>
        <w:t xml:space="preserve"> and while </w:t>
      </w:r>
      <w:proofErr w:type="gramStart"/>
      <w:r w:rsidR="00F261AE" w:rsidRPr="00947D38">
        <w:rPr>
          <w:rFonts w:ascii="Times New Roman" w:hAnsi="Times New Roman"/>
          <w:szCs w:val="24"/>
        </w:rPr>
        <w:t>its</w:t>
      </w:r>
      <w:proofErr w:type="gramEnd"/>
      <w:r w:rsidR="00F261AE" w:rsidRPr="00947D38">
        <w:rPr>
          <w:rFonts w:ascii="Times New Roman" w:hAnsi="Times New Roman"/>
          <w:szCs w:val="24"/>
        </w:rPr>
        <w:t xml:space="preserve"> important that the bottom-line be maintained, the introduction of a more </w:t>
      </w:r>
      <w:r w:rsidR="003B2898">
        <w:rPr>
          <w:rFonts w:ascii="Times New Roman" w:hAnsi="Times New Roman"/>
          <w:szCs w:val="24"/>
        </w:rPr>
        <w:t>team</w:t>
      </w:r>
      <w:r w:rsidR="00F261AE" w:rsidRPr="00947D38">
        <w:rPr>
          <w:rFonts w:ascii="Times New Roman" w:hAnsi="Times New Roman"/>
          <w:szCs w:val="24"/>
        </w:rPr>
        <w:t xml:space="preserve">-like feel </w:t>
      </w:r>
      <w:r w:rsidR="003B2898">
        <w:rPr>
          <w:rFonts w:ascii="Times New Roman" w:hAnsi="Times New Roman"/>
          <w:szCs w:val="24"/>
        </w:rPr>
        <w:t xml:space="preserve">(we are all in this together) </w:t>
      </w:r>
      <w:r w:rsidR="00F261AE" w:rsidRPr="00947D38">
        <w:rPr>
          <w:rFonts w:ascii="Times New Roman" w:hAnsi="Times New Roman"/>
          <w:szCs w:val="24"/>
        </w:rPr>
        <w:t>will reduce turnover as well as encour</w:t>
      </w:r>
      <w:r w:rsidR="00AA2970" w:rsidRPr="00947D38">
        <w:rPr>
          <w:rFonts w:ascii="Times New Roman" w:hAnsi="Times New Roman"/>
          <w:szCs w:val="24"/>
        </w:rPr>
        <w:t xml:space="preserve">age collaborations.  Both of these positive consequences have been shown to increase productivity, morale and creativity while reducing costs.  </w:t>
      </w:r>
      <w:r w:rsidR="000466EB" w:rsidRPr="00947D38">
        <w:rPr>
          <w:rFonts w:ascii="Times New Roman" w:hAnsi="Times New Roman"/>
          <w:szCs w:val="24"/>
        </w:rPr>
        <w:t>Social events for e</w:t>
      </w:r>
      <w:r>
        <w:rPr>
          <w:rFonts w:ascii="Times New Roman" w:hAnsi="Times New Roman"/>
          <w:szCs w:val="24"/>
        </w:rPr>
        <w:t>mployees could be developed to increase a tense of team,</w:t>
      </w:r>
      <w:r w:rsidR="000466EB" w:rsidRPr="00947D38">
        <w:rPr>
          <w:rFonts w:ascii="Times New Roman" w:hAnsi="Times New Roman"/>
          <w:szCs w:val="24"/>
        </w:rPr>
        <w:t xml:space="preserve"> such as “Intern Night” or a “Staff Dinner”</w:t>
      </w:r>
      <w:r>
        <w:rPr>
          <w:rFonts w:ascii="Times New Roman" w:hAnsi="Times New Roman"/>
          <w:szCs w:val="24"/>
        </w:rPr>
        <w:t>. It will</w:t>
      </w:r>
      <w:r w:rsidR="000466EB" w:rsidRPr="00947D38">
        <w:rPr>
          <w:rFonts w:ascii="Times New Roman" w:hAnsi="Times New Roman"/>
          <w:szCs w:val="24"/>
        </w:rPr>
        <w:t xml:space="preserve"> allow workers to develop relationships with one another and make greater emotional investments in the company. This emotional investment will allow for greater efforts in establishing a staff that wants the company to succeed as </w:t>
      </w:r>
      <w:r>
        <w:rPr>
          <w:rFonts w:ascii="Times New Roman" w:hAnsi="Times New Roman"/>
          <w:szCs w:val="24"/>
        </w:rPr>
        <w:t>if it were</w:t>
      </w:r>
      <w:r w:rsidR="000466EB" w:rsidRPr="00947D38">
        <w:rPr>
          <w:rFonts w:ascii="Times New Roman" w:hAnsi="Times New Roman"/>
          <w:szCs w:val="24"/>
        </w:rPr>
        <w:t xml:space="preserve"> their own.</w:t>
      </w:r>
    </w:p>
    <w:p w14:paraId="7132CAA2" w14:textId="77777777" w:rsidR="00884100" w:rsidRDefault="00884100" w:rsidP="00947D38">
      <w:pPr>
        <w:pStyle w:val="Body"/>
        <w:rPr>
          <w:rFonts w:ascii="Times New Roman" w:hAnsi="Times New Roman"/>
          <w:szCs w:val="24"/>
        </w:rPr>
      </w:pPr>
    </w:p>
    <w:p w14:paraId="449496EC" w14:textId="77777777" w:rsidR="00884100" w:rsidRDefault="00884100" w:rsidP="00947D38">
      <w:pPr>
        <w:pStyle w:val="Body"/>
        <w:rPr>
          <w:rFonts w:ascii="Times New Roman" w:hAnsi="Times New Roman"/>
          <w:b/>
          <w:szCs w:val="24"/>
        </w:rPr>
      </w:pPr>
      <w:r w:rsidRPr="00BD79C4">
        <w:rPr>
          <w:rFonts w:ascii="Times New Roman" w:hAnsi="Times New Roman"/>
          <w:b/>
          <w:szCs w:val="24"/>
        </w:rPr>
        <w:t>5.  As a student you are told that it is good for you to do an internship. Having read this case, what might be some factors you might want to consider while looking for an internship or prior to accepting an offer?</w:t>
      </w:r>
    </w:p>
    <w:p w14:paraId="136EAF22" w14:textId="77777777" w:rsidR="001B0443" w:rsidRDefault="001B0443" w:rsidP="00947D38">
      <w:pPr>
        <w:pStyle w:val="Body"/>
        <w:rPr>
          <w:rFonts w:ascii="Times New Roman" w:hAnsi="Times New Roman"/>
          <w:b/>
          <w:szCs w:val="24"/>
        </w:rPr>
      </w:pPr>
    </w:p>
    <w:p w14:paraId="18416533" w14:textId="77777777" w:rsidR="001B0443" w:rsidRPr="001B0443" w:rsidRDefault="001B0443" w:rsidP="00947D38">
      <w:pPr>
        <w:pStyle w:val="Body"/>
        <w:rPr>
          <w:rFonts w:ascii="Times New Roman" w:hAnsi="Times New Roman"/>
          <w:szCs w:val="24"/>
        </w:rPr>
      </w:pPr>
      <w:r w:rsidRPr="001B0443">
        <w:rPr>
          <w:rFonts w:ascii="Times New Roman" w:hAnsi="Times New Roman"/>
          <w:szCs w:val="24"/>
        </w:rPr>
        <w:t xml:space="preserve">This question is an open general discussion question that does not have a right or wrong answer.  </w:t>
      </w:r>
      <w:r>
        <w:rPr>
          <w:rFonts w:ascii="Times New Roman" w:hAnsi="Times New Roman"/>
          <w:szCs w:val="24"/>
        </w:rPr>
        <w:t xml:space="preserve">The instructor should encourage all students to use this question to think about what is important to them.  Students often emphasize finding the best corporate name one can to put on one’s resume, or the highest paying position for an internship.  This case can be used to help them understand the value of organizational culture and fit.  Though intangibles, factors like morale, hierarchy, and openness in the organizational environment will greatly influence their actual experience and their performance. </w:t>
      </w:r>
    </w:p>
    <w:p w14:paraId="39A932B9" w14:textId="77777777" w:rsidR="00552448" w:rsidRDefault="00552448" w:rsidP="00C76528">
      <w:pPr>
        <w:pStyle w:val="Body"/>
        <w:rPr>
          <w:rFonts w:ascii="Times New Roman" w:eastAsia="Times New Roman" w:hAnsi="Times New Roman"/>
          <w:b/>
          <w:color w:val="auto"/>
          <w:szCs w:val="24"/>
          <w:u w:val="single"/>
        </w:rPr>
      </w:pPr>
    </w:p>
    <w:p w14:paraId="0818DA0A" w14:textId="77777777" w:rsidR="00552448" w:rsidRDefault="00552448" w:rsidP="00C76528">
      <w:pPr>
        <w:pStyle w:val="Body"/>
        <w:rPr>
          <w:rFonts w:ascii="Times New Roman" w:eastAsia="Times New Roman" w:hAnsi="Times New Roman"/>
          <w:b/>
          <w:color w:val="auto"/>
          <w:szCs w:val="24"/>
          <w:u w:val="single"/>
        </w:rPr>
      </w:pPr>
    </w:p>
    <w:p w14:paraId="3C715D51" w14:textId="77777777" w:rsidR="00552448" w:rsidRDefault="00552448" w:rsidP="00B736C2">
      <w:pPr>
        <w:pStyle w:val="Body"/>
        <w:jc w:val="center"/>
        <w:rPr>
          <w:rFonts w:ascii="Times New Roman" w:eastAsia="Times New Roman" w:hAnsi="Times New Roman"/>
          <w:b/>
          <w:color w:val="auto"/>
          <w:szCs w:val="24"/>
          <w:u w:val="single"/>
        </w:rPr>
      </w:pPr>
    </w:p>
    <w:p w14:paraId="129C56FB" w14:textId="765D0BBB" w:rsidR="00B736C2" w:rsidRPr="00D17BA7" w:rsidRDefault="00D17BA7" w:rsidP="00B736C2">
      <w:pPr>
        <w:pStyle w:val="Body"/>
        <w:jc w:val="center"/>
        <w:rPr>
          <w:rFonts w:ascii="Times New Roman" w:eastAsia="Times New Roman" w:hAnsi="Times New Roman"/>
          <w:b/>
          <w:color w:val="auto"/>
          <w:szCs w:val="24"/>
          <w:u w:val="single"/>
        </w:rPr>
      </w:pPr>
      <w:r w:rsidRPr="00D17BA7">
        <w:rPr>
          <w:rFonts w:ascii="Times New Roman" w:eastAsia="Times New Roman" w:hAnsi="Times New Roman"/>
          <w:b/>
          <w:color w:val="auto"/>
          <w:szCs w:val="24"/>
          <w:u w:val="single"/>
        </w:rPr>
        <w:t>References</w:t>
      </w:r>
    </w:p>
    <w:p w14:paraId="12C18825" w14:textId="77777777" w:rsidR="00B736C2" w:rsidRPr="00B736C2" w:rsidRDefault="00B736C2" w:rsidP="00B736C2">
      <w:pPr>
        <w:pStyle w:val="Body"/>
        <w:rPr>
          <w:rFonts w:ascii="Times New Roman" w:eastAsia="Times New Roman" w:hAnsi="Times New Roman"/>
          <w:color w:val="auto"/>
          <w:szCs w:val="24"/>
        </w:rPr>
      </w:pPr>
    </w:p>
    <w:p w14:paraId="4DC4CB42" w14:textId="62CCAF78" w:rsidR="00B736C2" w:rsidRDefault="00D17BA7" w:rsidP="00B736C2">
      <w:pPr>
        <w:pStyle w:val="Body"/>
        <w:rPr>
          <w:rFonts w:ascii="Times New Roman" w:eastAsia="Times New Roman" w:hAnsi="Times New Roman"/>
          <w:color w:val="auto"/>
          <w:szCs w:val="24"/>
        </w:rPr>
      </w:pPr>
      <w:r w:rsidRPr="00D17BA7">
        <w:rPr>
          <w:rFonts w:ascii="Times New Roman" w:eastAsia="Times New Roman" w:hAnsi="Times New Roman"/>
          <w:color w:val="auto"/>
          <w:szCs w:val="24"/>
        </w:rPr>
        <w:t xml:space="preserve">Andrade, E. B., &amp; </w:t>
      </w:r>
      <w:proofErr w:type="spellStart"/>
      <w:r w:rsidRPr="00D17BA7">
        <w:rPr>
          <w:rFonts w:ascii="Times New Roman" w:eastAsia="Times New Roman" w:hAnsi="Times New Roman"/>
          <w:color w:val="auto"/>
          <w:szCs w:val="24"/>
        </w:rPr>
        <w:t>Ariely</w:t>
      </w:r>
      <w:proofErr w:type="spellEnd"/>
      <w:r w:rsidRPr="00D17BA7">
        <w:rPr>
          <w:rFonts w:ascii="Times New Roman" w:eastAsia="Times New Roman" w:hAnsi="Times New Roman"/>
          <w:color w:val="auto"/>
          <w:szCs w:val="24"/>
        </w:rPr>
        <w:t xml:space="preserve">, D. (2009). The enduring impact of transient emotions on </w:t>
      </w:r>
      <w:proofErr w:type="gramStart"/>
      <w:r w:rsidRPr="00D17BA7">
        <w:rPr>
          <w:rFonts w:ascii="Times New Roman" w:eastAsia="Times New Roman" w:hAnsi="Times New Roman"/>
          <w:color w:val="auto"/>
          <w:szCs w:val="24"/>
        </w:rPr>
        <w:t>decision making</w:t>
      </w:r>
      <w:proofErr w:type="gramEnd"/>
      <w:r w:rsidRPr="00D17BA7">
        <w:rPr>
          <w:rFonts w:ascii="Times New Roman" w:eastAsia="Times New Roman" w:hAnsi="Times New Roman"/>
          <w:color w:val="auto"/>
          <w:szCs w:val="24"/>
        </w:rPr>
        <w:t>. </w:t>
      </w:r>
      <w:r w:rsidRPr="00D17BA7">
        <w:rPr>
          <w:rFonts w:ascii="Times New Roman" w:eastAsia="Times New Roman" w:hAnsi="Times New Roman"/>
          <w:i/>
          <w:iCs/>
          <w:color w:val="auto"/>
          <w:szCs w:val="24"/>
        </w:rPr>
        <w:t>Organizational Behavior and Human Decision Processes</w:t>
      </w:r>
      <w:proofErr w:type="gramStart"/>
      <w:r w:rsidRPr="00D17BA7">
        <w:rPr>
          <w:rFonts w:ascii="Times New Roman" w:eastAsia="Times New Roman" w:hAnsi="Times New Roman"/>
          <w:color w:val="auto"/>
          <w:szCs w:val="24"/>
        </w:rPr>
        <w:t>,</w:t>
      </w:r>
      <w:r w:rsidRPr="00D17BA7">
        <w:rPr>
          <w:rFonts w:ascii="Times New Roman" w:eastAsia="Times New Roman" w:hAnsi="Times New Roman"/>
          <w:i/>
          <w:iCs/>
          <w:color w:val="auto"/>
          <w:szCs w:val="24"/>
        </w:rPr>
        <w:t>109</w:t>
      </w:r>
      <w:proofErr w:type="gramEnd"/>
      <w:r w:rsidRPr="00D17BA7">
        <w:rPr>
          <w:rFonts w:ascii="Times New Roman" w:eastAsia="Times New Roman" w:hAnsi="Times New Roman"/>
          <w:color w:val="auto"/>
          <w:szCs w:val="24"/>
        </w:rPr>
        <w:t>(1), 1-8.</w:t>
      </w:r>
    </w:p>
    <w:p w14:paraId="68A1F22C" w14:textId="77777777" w:rsidR="00D17BA7" w:rsidRPr="00B736C2" w:rsidRDefault="00D17BA7" w:rsidP="00B736C2">
      <w:pPr>
        <w:pStyle w:val="Body"/>
        <w:rPr>
          <w:rFonts w:ascii="Times New Roman" w:hAnsi="Times New Roman"/>
          <w:color w:val="262626"/>
          <w:szCs w:val="24"/>
        </w:rPr>
      </w:pPr>
    </w:p>
    <w:p w14:paraId="11B69492" w14:textId="77777777" w:rsidR="00B736C2" w:rsidRPr="00E20595" w:rsidRDefault="00B736C2" w:rsidP="00B736C2">
      <w:pPr>
        <w:pStyle w:val="Body"/>
        <w:rPr>
          <w:rFonts w:ascii="Times New Roman" w:eastAsia="Times New Roman" w:hAnsi="Times New Roman"/>
          <w:i/>
          <w:color w:val="auto"/>
          <w:szCs w:val="24"/>
        </w:rPr>
      </w:pPr>
      <w:proofErr w:type="spellStart"/>
      <w:r w:rsidRPr="00B736C2">
        <w:rPr>
          <w:rFonts w:ascii="Times New Roman" w:hAnsi="Times New Roman"/>
          <w:szCs w:val="24"/>
        </w:rPr>
        <w:t>Bartol</w:t>
      </w:r>
      <w:proofErr w:type="spellEnd"/>
      <w:r w:rsidRPr="00B736C2">
        <w:rPr>
          <w:rFonts w:ascii="Times New Roman" w:hAnsi="Times New Roman"/>
          <w:szCs w:val="24"/>
        </w:rPr>
        <w:t xml:space="preserve">, K. M., &amp; Locke, E. A. (2002). </w:t>
      </w:r>
      <w:proofErr w:type="gramStart"/>
      <w:r w:rsidRPr="008B2543">
        <w:rPr>
          <w:rFonts w:ascii="Times New Roman" w:hAnsi="Times New Roman"/>
          <w:iCs/>
          <w:szCs w:val="24"/>
        </w:rPr>
        <w:t>Incentives &amp; Motivation</w:t>
      </w:r>
      <w:r w:rsidRPr="00B736C2">
        <w:rPr>
          <w:rFonts w:ascii="Times New Roman" w:hAnsi="Times New Roman"/>
          <w:szCs w:val="24"/>
        </w:rPr>
        <w:t>.</w:t>
      </w:r>
      <w:proofErr w:type="gramEnd"/>
      <w:r w:rsidRPr="00B736C2">
        <w:rPr>
          <w:rFonts w:ascii="Times New Roman" w:hAnsi="Times New Roman"/>
          <w:szCs w:val="24"/>
        </w:rPr>
        <w:t xml:space="preserve"> San Francisco, CA: </w:t>
      </w:r>
      <w:r w:rsidRPr="00E20595">
        <w:rPr>
          <w:rFonts w:ascii="Times New Roman" w:hAnsi="Times New Roman"/>
          <w:i/>
          <w:szCs w:val="24"/>
        </w:rPr>
        <w:t>Lexington Press.</w:t>
      </w:r>
      <w:r w:rsidRPr="00E20595">
        <w:rPr>
          <w:rFonts w:ascii="Times New Roman" w:eastAsia="Times New Roman" w:hAnsi="Times New Roman"/>
          <w:i/>
          <w:color w:val="auto"/>
          <w:szCs w:val="24"/>
        </w:rPr>
        <w:t xml:space="preserve"> </w:t>
      </w:r>
    </w:p>
    <w:p w14:paraId="246E669A" w14:textId="77777777" w:rsidR="00B736C2" w:rsidRPr="00B736C2" w:rsidRDefault="00B736C2" w:rsidP="00B736C2">
      <w:pPr>
        <w:pStyle w:val="Body"/>
        <w:rPr>
          <w:rFonts w:ascii="Times New Roman" w:eastAsia="Times New Roman" w:hAnsi="Times New Roman"/>
          <w:color w:val="auto"/>
          <w:szCs w:val="24"/>
        </w:rPr>
      </w:pPr>
    </w:p>
    <w:p w14:paraId="3A62F950" w14:textId="77777777" w:rsidR="00B736C2" w:rsidRPr="00B736C2" w:rsidRDefault="00B736C2" w:rsidP="00B736C2">
      <w:pPr>
        <w:pStyle w:val="Body"/>
        <w:rPr>
          <w:rFonts w:ascii="Times New Roman" w:eastAsia="Times New Roman" w:hAnsi="Times New Roman"/>
          <w:color w:val="auto"/>
          <w:szCs w:val="24"/>
        </w:rPr>
      </w:pPr>
      <w:r w:rsidRPr="00B736C2">
        <w:rPr>
          <w:rFonts w:ascii="Times New Roman" w:eastAsia="Times New Roman" w:hAnsi="Times New Roman"/>
          <w:color w:val="auto"/>
          <w:szCs w:val="24"/>
        </w:rPr>
        <w:t xml:space="preserve">Gallo, A (2011, February 7). Making sure your Employees Succeed. </w:t>
      </w:r>
      <w:r w:rsidRPr="00B736C2">
        <w:rPr>
          <w:rFonts w:ascii="Times New Roman" w:eastAsia="Times New Roman" w:hAnsi="Times New Roman"/>
          <w:i/>
          <w:color w:val="auto"/>
          <w:szCs w:val="24"/>
        </w:rPr>
        <w:t>Harvard Business Review</w:t>
      </w:r>
      <w:proofErr w:type="gramStart"/>
      <w:r w:rsidRPr="00B736C2">
        <w:rPr>
          <w:rFonts w:ascii="Times New Roman" w:eastAsia="Times New Roman" w:hAnsi="Times New Roman"/>
          <w:i/>
          <w:color w:val="auto"/>
          <w:szCs w:val="24"/>
        </w:rPr>
        <w:t xml:space="preserve">, </w:t>
      </w:r>
      <w:r w:rsidRPr="00B736C2">
        <w:rPr>
          <w:rFonts w:ascii="Times New Roman" w:eastAsia="Times New Roman" w:hAnsi="Times New Roman"/>
          <w:color w:val="auto"/>
          <w:szCs w:val="24"/>
        </w:rPr>
        <w:t xml:space="preserve"> http</w:t>
      </w:r>
      <w:proofErr w:type="gramEnd"/>
      <w:r w:rsidRPr="00B736C2">
        <w:rPr>
          <w:rFonts w:ascii="Times New Roman" w:eastAsia="Times New Roman" w:hAnsi="Times New Roman"/>
          <w:color w:val="auto"/>
          <w:szCs w:val="24"/>
        </w:rPr>
        <w:t xml:space="preserve">://blogs.hbr.org/2011/02/making-sure-your-employees-suc/ </w:t>
      </w:r>
    </w:p>
    <w:p w14:paraId="020343F7" w14:textId="77777777" w:rsidR="00B736C2" w:rsidRPr="00B736C2" w:rsidRDefault="00B736C2" w:rsidP="00B736C2">
      <w:pPr>
        <w:pStyle w:val="Body"/>
        <w:rPr>
          <w:rFonts w:ascii="Times New Roman" w:eastAsia="Times New Roman" w:hAnsi="Times New Roman"/>
          <w:color w:val="auto"/>
          <w:szCs w:val="24"/>
        </w:rPr>
      </w:pPr>
    </w:p>
    <w:p w14:paraId="14CC5E7D" w14:textId="77777777" w:rsidR="00BB342B" w:rsidRDefault="00BB342B" w:rsidP="00B736C2">
      <w:pPr>
        <w:pStyle w:val="Body"/>
        <w:rPr>
          <w:rFonts w:ascii="Times New Roman" w:eastAsia="Times New Roman" w:hAnsi="Times New Roman"/>
          <w:color w:val="auto"/>
          <w:szCs w:val="24"/>
        </w:rPr>
      </w:pPr>
      <w:proofErr w:type="gramStart"/>
      <w:r w:rsidRPr="00BB342B">
        <w:rPr>
          <w:rFonts w:ascii="Times New Roman" w:eastAsia="Times New Roman" w:hAnsi="Times New Roman"/>
          <w:color w:val="auto"/>
          <w:szCs w:val="24"/>
        </w:rPr>
        <w:t xml:space="preserve">Glaser, S. R., </w:t>
      </w:r>
      <w:proofErr w:type="spellStart"/>
      <w:r w:rsidRPr="00BB342B">
        <w:rPr>
          <w:rFonts w:ascii="Times New Roman" w:eastAsia="Times New Roman" w:hAnsi="Times New Roman"/>
          <w:color w:val="auto"/>
          <w:szCs w:val="24"/>
        </w:rPr>
        <w:t>Zamanou</w:t>
      </w:r>
      <w:proofErr w:type="spellEnd"/>
      <w:r w:rsidRPr="00BB342B">
        <w:rPr>
          <w:rFonts w:ascii="Times New Roman" w:eastAsia="Times New Roman" w:hAnsi="Times New Roman"/>
          <w:color w:val="auto"/>
          <w:szCs w:val="24"/>
        </w:rPr>
        <w:t>, S., &amp; Hacker, K. (1987).</w:t>
      </w:r>
      <w:proofErr w:type="gramEnd"/>
      <w:r w:rsidRPr="00BB342B">
        <w:rPr>
          <w:rFonts w:ascii="Times New Roman" w:eastAsia="Times New Roman" w:hAnsi="Times New Roman"/>
          <w:color w:val="auto"/>
          <w:szCs w:val="24"/>
        </w:rPr>
        <w:t xml:space="preserve"> Measuring and interpreting organizational culture. </w:t>
      </w:r>
      <w:r w:rsidRPr="00BB342B">
        <w:rPr>
          <w:rFonts w:ascii="Times New Roman" w:eastAsia="Times New Roman" w:hAnsi="Times New Roman"/>
          <w:i/>
          <w:iCs/>
          <w:color w:val="auto"/>
          <w:szCs w:val="24"/>
        </w:rPr>
        <w:t>Management Communication Quarterly</w:t>
      </w:r>
      <w:r w:rsidRPr="00BB342B">
        <w:rPr>
          <w:rFonts w:ascii="Times New Roman" w:eastAsia="Times New Roman" w:hAnsi="Times New Roman"/>
          <w:color w:val="auto"/>
          <w:szCs w:val="24"/>
        </w:rPr>
        <w:t>, </w:t>
      </w:r>
      <w:r w:rsidRPr="00BB342B">
        <w:rPr>
          <w:rFonts w:ascii="Times New Roman" w:eastAsia="Times New Roman" w:hAnsi="Times New Roman"/>
          <w:i/>
          <w:iCs/>
          <w:color w:val="auto"/>
          <w:szCs w:val="24"/>
        </w:rPr>
        <w:t>1</w:t>
      </w:r>
      <w:r w:rsidRPr="00BB342B">
        <w:rPr>
          <w:rFonts w:ascii="Times New Roman" w:eastAsia="Times New Roman" w:hAnsi="Times New Roman"/>
          <w:color w:val="auto"/>
          <w:szCs w:val="24"/>
        </w:rPr>
        <w:t>(2), 173-198.</w:t>
      </w:r>
    </w:p>
    <w:p w14:paraId="75C88278" w14:textId="77777777" w:rsidR="00B736C2" w:rsidRPr="00B736C2" w:rsidRDefault="00B736C2" w:rsidP="00B736C2">
      <w:pPr>
        <w:pStyle w:val="Body"/>
        <w:rPr>
          <w:rFonts w:ascii="Times New Roman" w:eastAsia="Times New Roman" w:hAnsi="Times New Roman"/>
          <w:color w:val="auto"/>
          <w:szCs w:val="24"/>
        </w:rPr>
      </w:pPr>
    </w:p>
    <w:p w14:paraId="28422636" w14:textId="77777777" w:rsidR="00B736C2" w:rsidRPr="00B736C2" w:rsidRDefault="00B736C2" w:rsidP="00B736C2">
      <w:pPr>
        <w:widowControl w:val="0"/>
        <w:autoSpaceDE w:val="0"/>
        <w:autoSpaceDN w:val="0"/>
        <w:adjustRightInd w:val="0"/>
        <w:spacing w:after="240"/>
      </w:pPr>
      <w:proofErr w:type="spellStart"/>
      <w:r w:rsidRPr="00B736C2">
        <w:t>Hom</w:t>
      </w:r>
      <w:proofErr w:type="spellEnd"/>
      <w:r w:rsidRPr="00B736C2">
        <w:t xml:space="preserve">, P.W., and </w:t>
      </w:r>
      <w:proofErr w:type="spellStart"/>
      <w:r w:rsidRPr="00B736C2">
        <w:t>Kinicki</w:t>
      </w:r>
      <w:proofErr w:type="spellEnd"/>
      <w:r w:rsidRPr="00B736C2">
        <w:t xml:space="preserve">, A.J. (2001), </w:t>
      </w:r>
      <w:r w:rsidRPr="00552448">
        <w:rPr>
          <w:i/>
        </w:rPr>
        <w:t>‘Towards a Greater Understanding of How Dissatisfaction Drives Employee Turnover,</w:t>
      </w:r>
      <w:r w:rsidRPr="00B736C2">
        <w:t xml:space="preserve">’ </w:t>
      </w:r>
      <w:r w:rsidRPr="00E20595">
        <w:rPr>
          <w:i/>
        </w:rPr>
        <w:t>Academy of Management Journal</w:t>
      </w:r>
      <w:r w:rsidRPr="00B736C2">
        <w:t>, 44, 5, 975–987.</w:t>
      </w:r>
    </w:p>
    <w:p w14:paraId="0CC0BFC2" w14:textId="77777777" w:rsidR="00B736C2" w:rsidRPr="00B736C2" w:rsidRDefault="00B736C2" w:rsidP="00B736C2">
      <w:pPr>
        <w:widowControl w:val="0"/>
        <w:autoSpaceDE w:val="0"/>
        <w:autoSpaceDN w:val="0"/>
        <w:adjustRightInd w:val="0"/>
        <w:spacing w:after="240"/>
      </w:pPr>
      <w:r w:rsidRPr="00B736C2">
        <w:t xml:space="preserve">McGregor, D. (1967). </w:t>
      </w:r>
      <w:proofErr w:type="gramStart"/>
      <w:r w:rsidRPr="008B2543">
        <w:t>The professional manager</w:t>
      </w:r>
      <w:r w:rsidRPr="00B736C2">
        <w:t>.</w:t>
      </w:r>
      <w:proofErr w:type="gramEnd"/>
      <w:r w:rsidRPr="00B736C2">
        <w:t xml:space="preserve"> New York: </w:t>
      </w:r>
      <w:r w:rsidRPr="00E20595">
        <w:rPr>
          <w:i/>
        </w:rPr>
        <w:t>McGraw-Hill</w:t>
      </w:r>
      <w:r w:rsidRPr="00B736C2">
        <w:t>.</w:t>
      </w:r>
    </w:p>
    <w:p w14:paraId="00E8E84E" w14:textId="6FAD8788" w:rsidR="00B736C2" w:rsidRPr="008B2543" w:rsidRDefault="00D17BA7" w:rsidP="00B736C2">
      <w:pPr>
        <w:pStyle w:val="Body"/>
        <w:rPr>
          <w:rFonts w:ascii="Times New Roman" w:eastAsia="Times New Roman" w:hAnsi="Times New Roman"/>
          <w:i/>
          <w:color w:val="auto"/>
          <w:szCs w:val="24"/>
        </w:rPr>
      </w:pPr>
      <w:proofErr w:type="gramStart"/>
      <w:r w:rsidRPr="00D17BA7">
        <w:rPr>
          <w:rFonts w:ascii="Times New Roman" w:eastAsia="Times New Roman" w:hAnsi="Times New Roman"/>
          <w:color w:val="auto"/>
          <w:szCs w:val="24"/>
        </w:rPr>
        <w:t>Pink, D. H. (2011).</w:t>
      </w:r>
      <w:proofErr w:type="gramEnd"/>
      <w:r w:rsidRPr="00D17BA7">
        <w:rPr>
          <w:rFonts w:ascii="Times New Roman" w:eastAsia="Times New Roman" w:hAnsi="Times New Roman"/>
          <w:color w:val="auto"/>
          <w:szCs w:val="24"/>
        </w:rPr>
        <w:t> </w:t>
      </w:r>
      <w:r w:rsidRPr="008B2543">
        <w:rPr>
          <w:rFonts w:ascii="Times New Roman" w:eastAsia="Times New Roman" w:hAnsi="Times New Roman"/>
          <w:iCs/>
          <w:color w:val="auto"/>
          <w:szCs w:val="24"/>
        </w:rPr>
        <w:t>Drive: The surprising truth about what motivates us</w:t>
      </w:r>
      <w:r w:rsidRPr="00D17BA7">
        <w:rPr>
          <w:rFonts w:ascii="Times New Roman" w:eastAsia="Times New Roman" w:hAnsi="Times New Roman"/>
          <w:color w:val="auto"/>
          <w:szCs w:val="24"/>
        </w:rPr>
        <w:t xml:space="preserve">. </w:t>
      </w:r>
      <w:r w:rsidRPr="008B2543">
        <w:rPr>
          <w:rFonts w:ascii="Times New Roman" w:eastAsia="Times New Roman" w:hAnsi="Times New Roman"/>
          <w:i/>
          <w:color w:val="auto"/>
          <w:szCs w:val="24"/>
        </w:rPr>
        <w:t>Penguin.</w:t>
      </w:r>
    </w:p>
    <w:p w14:paraId="2E65C059" w14:textId="77777777" w:rsidR="00D17BA7" w:rsidRPr="00B736C2" w:rsidRDefault="00D17BA7" w:rsidP="00B736C2">
      <w:pPr>
        <w:pStyle w:val="Body"/>
        <w:rPr>
          <w:rFonts w:ascii="Times New Roman" w:eastAsia="Times New Roman" w:hAnsi="Times New Roman"/>
          <w:color w:val="auto"/>
          <w:szCs w:val="24"/>
        </w:rPr>
      </w:pPr>
    </w:p>
    <w:p w14:paraId="0224A1B3" w14:textId="77777777" w:rsidR="00B736C2" w:rsidRPr="00E20595" w:rsidRDefault="00B736C2" w:rsidP="00B736C2">
      <w:pPr>
        <w:widowControl w:val="0"/>
        <w:tabs>
          <w:tab w:val="left" w:pos="720"/>
        </w:tabs>
        <w:autoSpaceDE w:val="0"/>
        <w:autoSpaceDN w:val="0"/>
        <w:adjustRightInd w:val="0"/>
        <w:spacing w:after="240"/>
        <w:rPr>
          <w:i/>
        </w:rPr>
      </w:pPr>
      <w:r w:rsidRPr="00B736C2">
        <w:t xml:space="preserve">Rosenthal, R., Jacobson, L. (1968). </w:t>
      </w:r>
      <w:r w:rsidRPr="008B2543">
        <w:t>Pygmalion in the classroom: Teacher expectation and pupil’s intellectual development</w:t>
      </w:r>
      <w:r w:rsidRPr="00B736C2">
        <w:t xml:space="preserve">. New York: </w:t>
      </w:r>
      <w:r w:rsidRPr="00E20595">
        <w:rPr>
          <w:i/>
        </w:rPr>
        <w:t xml:space="preserve">Holt, Rinehart and Winston. </w:t>
      </w:r>
    </w:p>
    <w:p w14:paraId="29C52583" w14:textId="0B3CEEFB" w:rsidR="00C76528" w:rsidRDefault="00AF2EC8" w:rsidP="00B736C2">
      <w:pPr>
        <w:pStyle w:val="Body"/>
        <w:rPr>
          <w:rFonts w:ascii="Times New Roman" w:eastAsia="Times New Roman" w:hAnsi="Times New Roman"/>
          <w:color w:val="auto"/>
          <w:szCs w:val="24"/>
        </w:rPr>
      </w:pPr>
      <w:proofErr w:type="spellStart"/>
      <w:r w:rsidRPr="00AF2EC8">
        <w:rPr>
          <w:rFonts w:ascii="Times New Roman" w:eastAsia="Times New Roman" w:hAnsi="Times New Roman"/>
          <w:color w:val="auto"/>
          <w:szCs w:val="24"/>
        </w:rPr>
        <w:t>Schermerhorn</w:t>
      </w:r>
      <w:proofErr w:type="spellEnd"/>
      <w:r w:rsidRPr="00AF2EC8">
        <w:rPr>
          <w:rFonts w:ascii="Times New Roman" w:eastAsia="Times New Roman" w:hAnsi="Times New Roman"/>
          <w:color w:val="auto"/>
          <w:szCs w:val="24"/>
        </w:rPr>
        <w:t xml:space="preserve">, J. R. (2013). </w:t>
      </w:r>
      <w:proofErr w:type="gramStart"/>
      <w:r w:rsidRPr="00AF2EC8">
        <w:rPr>
          <w:rFonts w:ascii="Times New Roman" w:eastAsia="Times New Roman" w:hAnsi="Times New Roman"/>
          <w:color w:val="auto"/>
          <w:szCs w:val="24"/>
        </w:rPr>
        <w:t>Management (12th ed.).</w:t>
      </w:r>
      <w:proofErr w:type="gramEnd"/>
      <w:r w:rsidRPr="00AF2EC8">
        <w:rPr>
          <w:rFonts w:ascii="Times New Roman" w:eastAsia="Times New Roman" w:hAnsi="Times New Roman"/>
          <w:color w:val="auto"/>
          <w:szCs w:val="24"/>
        </w:rPr>
        <w:t xml:space="preserve"> Hoboken, NJ: </w:t>
      </w:r>
      <w:r w:rsidRPr="00E20595">
        <w:rPr>
          <w:rFonts w:ascii="Times New Roman" w:eastAsia="Times New Roman" w:hAnsi="Times New Roman"/>
          <w:i/>
          <w:color w:val="auto"/>
          <w:szCs w:val="24"/>
        </w:rPr>
        <w:t>John Wiley &amp; Sons</w:t>
      </w:r>
      <w:r w:rsidRPr="00AF2EC8">
        <w:rPr>
          <w:rFonts w:ascii="Times New Roman" w:eastAsia="Times New Roman" w:hAnsi="Times New Roman"/>
          <w:color w:val="auto"/>
          <w:szCs w:val="24"/>
        </w:rPr>
        <w:t>.</w:t>
      </w:r>
    </w:p>
    <w:p w14:paraId="64583CC9" w14:textId="77777777" w:rsidR="00AF2EC8" w:rsidRDefault="00AF2EC8" w:rsidP="00B736C2">
      <w:pPr>
        <w:pStyle w:val="Body"/>
        <w:rPr>
          <w:rFonts w:ascii="Times New Roman" w:eastAsia="Times New Roman" w:hAnsi="Times New Roman"/>
          <w:color w:val="auto"/>
          <w:szCs w:val="24"/>
        </w:rPr>
      </w:pPr>
    </w:p>
    <w:p w14:paraId="2809F079" w14:textId="3FD416B5" w:rsidR="00B736C2" w:rsidRDefault="00AF2EC8" w:rsidP="00B736C2">
      <w:pPr>
        <w:pStyle w:val="Body"/>
        <w:rPr>
          <w:rFonts w:ascii="Times New Roman" w:eastAsia="Times New Roman" w:hAnsi="Times New Roman"/>
          <w:i/>
          <w:color w:val="auto"/>
          <w:szCs w:val="24"/>
        </w:rPr>
      </w:pPr>
      <w:r w:rsidRPr="00AF2EC8">
        <w:rPr>
          <w:rFonts w:ascii="Times New Roman" w:eastAsia="Times New Roman" w:hAnsi="Times New Roman"/>
          <w:color w:val="auto"/>
          <w:szCs w:val="24"/>
        </w:rPr>
        <w:t xml:space="preserve">Simonton, B. S. (2005). Leading people to be highly motivated and committed: leadership skills: the </w:t>
      </w:r>
      <w:r w:rsidR="00C76528" w:rsidRPr="00AF2EC8">
        <w:rPr>
          <w:rFonts w:ascii="Times New Roman" w:eastAsia="Times New Roman" w:hAnsi="Times New Roman"/>
          <w:color w:val="auto"/>
          <w:szCs w:val="24"/>
        </w:rPr>
        <w:t>what’s</w:t>
      </w:r>
      <w:r w:rsidRPr="00AF2EC8">
        <w:rPr>
          <w:rFonts w:ascii="Times New Roman" w:eastAsia="Times New Roman" w:hAnsi="Times New Roman"/>
          <w:color w:val="auto"/>
          <w:szCs w:val="24"/>
        </w:rPr>
        <w:t xml:space="preserve">, whys, and how </w:t>
      </w:r>
      <w:proofErr w:type="spellStart"/>
      <w:r w:rsidRPr="00AF2EC8">
        <w:rPr>
          <w:rFonts w:ascii="Times New Roman" w:eastAsia="Times New Roman" w:hAnsi="Times New Roman"/>
          <w:color w:val="auto"/>
          <w:szCs w:val="24"/>
        </w:rPr>
        <w:t>to</w:t>
      </w:r>
      <w:r w:rsidR="00C76528">
        <w:rPr>
          <w:rFonts w:ascii="Times New Roman" w:eastAsia="Times New Roman" w:hAnsi="Times New Roman"/>
          <w:color w:val="auto"/>
          <w:szCs w:val="24"/>
        </w:rPr>
        <w:t>’</w:t>
      </w:r>
      <w:r w:rsidRPr="00AF2EC8">
        <w:rPr>
          <w:rFonts w:ascii="Times New Roman" w:eastAsia="Times New Roman" w:hAnsi="Times New Roman"/>
          <w:color w:val="auto"/>
          <w:szCs w:val="24"/>
        </w:rPr>
        <w:t>s</w:t>
      </w:r>
      <w:proofErr w:type="spellEnd"/>
      <w:r w:rsidRPr="00AF2EC8">
        <w:rPr>
          <w:rFonts w:ascii="Times New Roman" w:eastAsia="Times New Roman" w:hAnsi="Times New Roman"/>
          <w:color w:val="auto"/>
          <w:szCs w:val="24"/>
        </w:rPr>
        <w:t xml:space="preserve"> of becoming an exceptiona</w:t>
      </w:r>
      <w:r w:rsidR="00ED412E">
        <w:rPr>
          <w:rFonts w:ascii="Times New Roman" w:eastAsia="Times New Roman" w:hAnsi="Times New Roman"/>
          <w:color w:val="auto"/>
          <w:szCs w:val="24"/>
        </w:rPr>
        <w:t>l manager of people. Naples, FL.</w:t>
      </w:r>
      <w:bookmarkStart w:id="0" w:name="_GoBack"/>
      <w:bookmarkEnd w:id="0"/>
    </w:p>
    <w:p w14:paraId="2ED3944E" w14:textId="77777777" w:rsidR="00ED412E" w:rsidRDefault="00ED412E" w:rsidP="00B736C2">
      <w:pPr>
        <w:pStyle w:val="Body"/>
        <w:rPr>
          <w:rFonts w:ascii="Times New Roman" w:eastAsia="Times New Roman" w:hAnsi="Times New Roman"/>
          <w:i/>
          <w:color w:val="auto"/>
          <w:szCs w:val="24"/>
        </w:rPr>
      </w:pPr>
    </w:p>
    <w:p w14:paraId="0A9F057E" w14:textId="79AF3F1B" w:rsidR="00B736C2" w:rsidRPr="00ED412E" w:rsidRDefault="00ED412E" w:rsidP="00ED412E">
      <w:pPr>
        <w:pStyle w:val="Body"/>
        <w:rPr>
          <w:rFonts w:ascii="Times New Roman" w:eastAsia="Times New Roman" w:hAnsi="Times New Roman"/>
          <w:i/>
          <w:color w:val="auto"/>
          <w:szCs w:val="24"/>
        </w:rPr>
      </w:pPr>
      <w:r w:rsidRPr="00ED412E">
        <w:rPr>
          <w:rFonts w:ascii="Times New Roman" w:hAnsi="Times New Roman"/>
          <w:color w:val="333333"/>
          <w:szCs w:val="24"/>
        </w:rPr>
        <w:t xml:space="preserve">Kahn, L. (2009, </w:t>
      </w:r>
      <w:r w:rsidRPr="00ED412E">
        <w:rPr>
          <w:rStyle w:val="aqj"/>
          <w:rFonts w:ascii="Times New Roman" w:hAnsi="Times New Roman"/>
          <w:color w:val="333333"/>
          <w:szCs w:val="24"/>
        </w:rPr>
        <w:t>October 21</w:t>
      </w:r>
      <w:r w:rsidRPr="00ED412E">
        <w:rPr>
          <w:rFonts w:ascii="Times New Roman" w:hAnsi="Times New Roman"/>
          <w:color w:val="333333"/>
          <w:szCs w:val="24"/>
        </w:rPr>
        <w:t>). Curbing Low Morale. </w:t>
      </w:r>
      <w:r w:rsidRPr="00ED412E">
        <w:rPr>
          <w:rFonts w:ascii="Times New Roman" w:hAnsi="Times New Roman"/>
          <w:i/>
          <w:iCs/>
          <w:color w:val="333333"/>
          <w:szCs w:val="24"/>
        </w:rPr>
        <w:t>Greenleaf.org</w:t>
      </w:r>
      <w:r w:rsidRPr="00ED412E">
        <w:rPr>
          <w:rFonts w:ascii="Times New Roman" w:hAnsi="Times New Roman"/>
          <w:color w:val="333333"/>
          <w:szCs w:val="24"/>
        </w:rPr>
        <w:t xml:space="preserve">. </w:t>
      </w:r>
    </w:p>
    <w:sectPr w:rsidR="00B736C2" w:rsidRPr="00ED412E">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
    <w:nsid w:val="00000002"/>
    <w:multiLevelType w:val="multilevel"/>
    <w:tmpl w:val="894EE874"/>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2">
    <w:nsid w:val="00000003"/>
    <w:multiLevelType w:val="multilevel"/>
    <w:tmpl w:val="894EE875"/>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3">
    <w:nsid w:val="00000004"/>
    <w:multiLevelType w:val="multilevel"/>
    <w:tmpl w:val="894EE876"/>
    <w:lvl w:ilvl="0">
      <w:start w:val="2"/>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5">
    <w:nsid w:val="00000006"/>
    <w:multiLevelType w:val="multilevel"/>
    <w:tmpl w:val="894EE878"/>
    <w:lvl w:ilvl="0">
      <w:start w:val="4"/>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6">
    <w:nsid w:val="68572AC5"/>
    <w:multiLevelType w:val="hybridMultilevel"/>
    <w:tmpl w:val="DC5C4B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B9A"/>
    <w:rsid w:val="000121C1"/>
    <w:rsid w:val="000466EB"/>
    <w:rsid w:val="00054302"/>
    <w:rsid w:val="000D7D57"/>
    <w:rsid w:val="00130C2A"/>
    <w:rsid w:val="00141A7B"/>
    <w:rsid w:val="00161085"/>
    <w:rsid w:val="001B0443"/>
    <w:rsid w:val="001C79F6"/>
    <w:rsid w:val="00260134"/>
    <w:rsid w:val="002B2148"/>
    <w:rsid w:val="003B2898"/>
    <w:rsid w:val="0048688E"/>
    <w:rsid w:val="004A733C"/>
    <w:rsid w:val="004B201E"/>
    <w:rsid w:val="00524B61"/>
    <w:rsid w:val="005377AE"/>
    <w:rsid w:val="00544E98"/>
    <w:rsid w:val="00552448"/>
    <w:rsid w:val="005637BA"/>
    <w:rsid w:val="00566551"/>
    <w:rsid w:val="00570775"/>
    <w:rsid w:val="005C0ABB"/>
    <w:rsid w:val="005C6764"/>
    <w:rsid w:val="00602613"/>
    <w:rsid w:val="00603630"/>
    <w:rsid w:val="00652F7D"/>
    <w:rsid w:val="00675811"/>
    <w:rsid w:val="00681119"/>
    <w:rsid w:val="006D695B"/>
    <w:rsid w:val="00722D2E"/>
    <w:rsid w:val="007567BC"/>
    <w:rsid w:val="00795AED"/>
    <w:rsid w:val="007A1496"/>
    <w:rsid w:val="00826650"/>
    <w:rsid w:val="0082715B"/>
    <w:rsid w:val="0083217D"/>
    <w:rsid w:val="00884100"/>
    <w:rsid w:val="008B2543"/>
    <w:rsid w:val="008C3F0F"/>
    <w:rsid w:val="00900F2B"/>
    <w:rsid w:val="00913E86"/>
    <w:rsid w:val="009408DE"/>
    <w:rsid w:val="00947D38"/>
    <w:rsid w:val="00A05C18"/>
    <w:rsid w:val="00AA2970"/>
    <w:rsid w:val="00AA3B9A"/>
    <w:rsid w:val="00AD5A2A"/>
    <w:rsid w:val="00AD7DF4"/>
    <w:rsid w:val="00AF2EC8"/>
    <w:rsid w:val="00B10447"/>
    <w:rsid w:val="00B14CA7"/>
    <w:rsid w:val="00B55989"/>
    <w:rsid w:val="00B736C2"/>
    <w:rsid w:val="00B74600"/>
    <w:rsid w:val="00BB342B"/>
    <w:rsid w:val="00BD79C4"/>
    <w:rsid w:val="00BF62AA"/>
    <w:rsid w:val="00C76528"/>
    <w:rsid w:val="00C76696"/>
    <w:rsid w:val="00CB66CD"/>
    <w:rsid w:val="00D17BA7"/>
    <w:rsid w:val="00DB016A"/>
    <w:rsid w:val="00E12870"/>
    <w:rsid w:val="00E20595"/>
    <w:rsid w:val="00E26A95"/>
    <w:rsid w:val="00ED412E"/>
    <w:rsid w:val="00F15645"/>
    <w:rsid w:val="00F261AE"/>
    <w:rsid w:val="00F85560"/>
    <w:rsid w:val="00FC3A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DEB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styleId="Header">
    <w:name w:val="header"/>
    <w:basedOn w:val="Normal"/>
    <w:link w:val="HeaderChar"/>
    <w:locked/>
    <w:rsid w:val="00652F7D"/>
    <w:pPr>
      <w:tabs>
        <w:tab w:val="center" w:pos="4320"/>
        <w:tab w:val="right" w:pos="8640"/>
      </w:tabs>
    </w:pPr>
  </w:style>
  <w:style w:type="character" w:customStyle="1" w:styleId="HeaderChar">
    <w:name w:val="Header Char"/>
    <w:basedOn w:val="DefaultParagraphFont"/>
    <w:link w:val="Header"/>
    <w:rsid w:val="00652F7D"/>
    <w:rPr>
      <w:sz w:val="24"/>
      <w:szCs w:val="24"/>
    </w:rPr>
  </w:style>
  <w:style w:type="paragraph" w:styleId="Footer">
    <w:name w:val="footer"/>
    <w:basedOn w:val="Normal"/>
    <w:link w:val="FooterChar"/>
    <w:locked/>
    <w:rsid w:val="00652F7D"/>
    <w:pPr>
      <w:tabs>
        <w:tab w:val="center" w:pos="4320"/>
        <w:tab w:val="right" w:pos="8640"/>
      </w:tabs>
    </w:pPr>
  </w:style>
  <w:style w:type="character" w:customStyle="1" w:styleId="FooterChar">
    <w:name w:val="Footer Char"/>
    <w:basedOn w:val="DefaultParagraphFont"/>
    <w:link w:val="Footer"/>
    <w:rsid w:val="00652F7D"/>
    <w:rPr>
      <w:sz w:val="24"/>
      <w:szCs w:val="24"/>
    </w:rPr>
  </w:style>
  <w:style w:type="paragraph" w:styleId="BalloonText">
    <w:name w:val="Balloon Text"/>
    <w:basedOn w:val="Normal"/>
    <w:link w:val="BalloonTextChar"/>
    <w:locked/>
    <w:rsid w:val="00675811"/>
    <w:rPr>
      <w:rFonts w:ascii="Lucida Grande" w:hAnsi="Lucida Grande"/>
      <w:sz w:val="18"/>
      <w:szCs w:val="18"/>
    </w:rPr>
  </w:style>
  <w:style w:type="character" w:customStyle="1" w:styleId="BalloonTextChar">
    <w:name w:val="Balloon Text Char"/>
    <w:basedOn w:val="DefaultParagraphFont"/>
    <w:link w:val="BalloonText"/>
    <w:rsid w:val="00675811"/>
    <w:rPr>
      <w:rFonts w:ascii="Lucida Grande" w:hAnsi="Lucida Grande"/>
      <w:sz w:val="18"/>
      <w:szCs w:val="18"/>
    </w:rPr>
  </w:style>
  <w:style w:type="character" w:styleId="CommentReference">
    <w:name w:val="annotation reference"/>
    <w:basedOn w:val="DefaultParagraphFont"/>
    <w:locked/>
    <w:rsid w:val="00675811"/>
    <w:rPr>
      <w:sz w:val="18"/>
      <w:szCs w:val="18"/>
    </w:rPr>
  </w:style>
  <w:style w:type="paragraph" w:styleId="CommentText">
    <w:name w:val="annotation text"/>
    <w:basedOn w:val="Normal"/>
    <w:link w:val="CommentTextChar"/>
    <w:locked/>
    <w:rsid w:val="00675811"/>
  </w:style>
  <w:style w:type="character" w:customStyle="1" w:styleId="CommentTextChar">
    <w:name w:val="Comment Text Char"/>
    <w:basedOn w:val="DefaultParagraphFont"/>
    <w:link w:val="CommentText"/>
    <w:rsid w:val="00675811"/>
    <w:rPr>
      <w:sz w:val="24"/>
      <w:szCs w:val="24"/>
    </w:rPr>
  </w:style>
  <w:style w:type="paragraph" w:styleId="CommentSubject">
    <w:name w:val="annotation subject"/>
    <w:basedOn w:val="CommentText"/>
    <w:next w:val="CommentText"/>
    <w:link w:val="CommentSubjectChar"/>
    <w:locked/>
    <w:rsid w:val="00675811"/>
    <w:rPr>
      <w:b/>
      <w:bCs/>
      <w:sz w:val="20"/>
      <w:szCs w:val="20"/>
    </w:rPr>
  </w:style>
  <w:style w:type="character" w:customStyle="1" w:styleId="CommentSubjectChar">
    <w:name w:val="Comment Subject Char"/>
    <w:basedOn w:val="CommentTextChar"/>
    <w:link w:val="CommentSubject"/>
    <w:rsid w:val="00675811"/>
    <w:rPr>
      <w:b/>
      <w:bCs/>
      <w:sz w:val="24"/>
      <w:szCs w:val="24"/>
    </w:rPr>
  </w:style>
  <w:style w:type="paragraph" w:styleId="NoSpacing">
    <w:name w:val="No Spacing"/>
    <w:uiPriority w:val="1"/>
    <w:qFormat/>
    <w:rsid w:val="00947D38"/>
    <w:rPr>
      <w:rFonts w:asciiTheme="minorHAnsi" w:eastAsiaTheme="minorHAnsi" w:hAnsiTheme="minorHAnsi" w:cstheme="minorBidi"/>
      <w:sz w:val="22"/>
      <w:szCs w:val="22"/>
    </w:rPr>
  </w:style>
  <w:style w:type="character" w:styleId="Hyperlink">
    <w:name w:val="Hyperlink"/>
    <w:basedOn w:val="DefaultParagraphFont"/>
    <w:uiPriority w:val="99"/>
    <w:unhideWhenUsed/>
    <w:locked/>
    <w:rsid w:val="00BD79C4"/>
    <w:rPr>
      <w:color w:val="0000FF"/>
      <w:u w:val="single"/>
    </w:rPr>
  </w:style>
  <w:style w:type="paragraph" w:styleId="NormalWeb">
    <w:name w:val="Normal (Web)"/>
    <w:basedOn w:val="Normal"/>
    <w:uiPriority w:val="99"/>
    <w:unhideWhenUsed/>
    <w:locked/>
    <w:rsid w:val="003B2898"/>
    <w:pPr>
      <w:spacing w:before="100" w:beforeAutospacing="1" w:after="100" w:afterAutospacing="1"/>
    </w:pPr>
    <w:rPr>
      <w:rFonts w:ascii="Times" w:hAnsi="Times"/>
      <w:sz w:val="20"/>
      <w:szCs w:val="20"/>
    </w:rPr>
  </w:style>
  <w:style w:type="character" w:styleId="FollowedHyperlink">
    <w:name w:val="FollowedHyperlink"/>
    <w:basedOn w:val="DefaultParagraphFont"/>
    <w:locked/>
    <w:rsid w:val="001B0443"/>
    <w:rPr>
      <w:color w:val="800080" w:themeColor="followedHyperlink"/>
      <w:u w:val="single"/>
    </w:rPr>
  </w:style>
  <w:style w:type="character" w:customStyle="1" w:styleId="aqj">
    <w:name w:val="aqj"/>
    <w:basedOn w:val="DefaultParagraphFont"/>
    <w:rsid w:val="00ED41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styleId="Header">
    <w:name w:val="header"/>
    <w:basedOn w:val="Normal"/>
    <w:link w:val="HeaderChar"/>
    <w:locked/>
    <w:rsid w:val="00652F7D"/>
    <w:pPr>
      <w:tabs>
        <w:tab w:val="center" w:pos="4320"/>
        <w:tab w:val="right" w:pos="8640"/>
      </w:tabs>
    </w:pPr>
  </w:style>
  <w:style w:type="character" w:customStyle="1" w:styleId="HeaderChar">
    <w:name w:val="Header Char"/>
    <w:basedOn w:val="DefaultParagraphFont"/>
    <w:link w:val="Header"/>
    <w:rsid w:val="00652F7D"/>
    <w:rPr>
      <w:sz w:val="24"/>
      <w:szCs w:val="24"/>
    </w:rPr>
  </w:style>
  <w:style w:type="paragraph" w:styleId="Footer">
    <w:name w:val="footer"/>
    <w:basedOn w:val="Normal"/>
    <w:link w:val="FooterChar"/>
    <w:locked/>
    <w:rsid w:val="00652F7D"/>
    <w:pPr>
      <w:tabs>
        <w:tab w:val="center" w:pos="4320"/>
        <w:tab w:val="right" w:pos="8640"/>
      </w:tabs>
    </w:pPr>
  </w:style>
  <w:style w:type="character" w:customStyle="1" w:styleId="FooterChar">
    <w:name w:val="Footer Char"/>
    <w:basedOn w:val="DefaultParagraphFont"/>
    <w:link w:val="Footer"/>
    <w:rsid w:val="00652F7D"/>
    <w:rPr>
      <w:sz w:val="24"/>
      <w:szCs w:val="24"/>
    </w:rPr>
  </w:style>
  <w:style w:type="paragraph" w:styleId="BalloonText">
    <w:name w:val="Balloon Text"/>
    <w:basedOn w:val="Normal"/>
    <w:link w:val="BalloonTextChar"/>
    <w:locked/>
    <w:rsid w:val="00675811"/>
    <w:rPr>
      <w:rFonts w:ascii="Lucida Grande" w:hAnsi="Lucida Grande"/>
      <w:sz w:val="18"/>
      <w:szCs w:val="18"/>
    </w:rPr>
  </w:style>
  <w:style w:type="character" w:customStyle="1" w:styleId="BalloonTextChar">
    <w:name w:val="Balloon Text Char"/>
    <w:basedOn w:val="DefaultParagraphFont"/>
    <w:link w:val="BalloonText"/>
    <w:rsid w:val="00675811"/>
    <w:rPr>
      <w:rFonts w:ascii="Lucida Grande" w:hAnsi="Lucida Grande"/>
      <w:sz w:val="18"/>
      <w:szCs w:val="18"/>
    </w:rPr>
  </w:style>
  <w:style w:type="character" w:styleId="CommentReference">
    <w:name w:val="annotation reference"/>
    <w:basedOn w:val="DefaultParagraphFont"/>
    <w:locked/>
    <w:rsid w:val="00675811"/>
    <w:rPr>
      <w:sz w:val="18"/>
      <w:szCs w:val="18"/>
    </w:rPr>
  </w:style>
  <w:style w:type="paragraph" w:styleId="CommentText">
    <w:name w:val="annotation text"/>
    <w:basedOn w:val="Normal"/>
    <w:link w:val="CommentTextChar"/>
    <w:locked/>
    <w:rsid w:val="00675811"/>
  </w:style>
  <w:style w:type="character" w:customStyle="1" w:styleId="CommentTextChar">
    <w:name w:val="Comment Text Char"/>
    <w:basedOn w:val="DefaultParagraphFont"/>
    <w:link w:val="CommentText"/>
    <w:rsid w:val="00675811"/>
    <w:rPr>
      <w:sz w:val="24"/>
      <w:szCs w:val="24"/>
    </w:rPr>
  </w:style>
  <w:style w:type="paragraph" w:styleId="CommentSubject">
    <w:name w:val="annotation subject"/>
    <w:basedOn w:val="CommentText"/>
    <w:next w:val="CommentText"/>
    <w:link w:val="CommentSubjectChar"/>
    <w:locked/>
    <w:rsid w:val="00675811"/>
    <w:rPr>
      <w:b/>
      <w:bCs/>
      <w:sz w:val="20"/>
      <w:szCs w:val="20"/>
    </w:rPr>
  </w:style>
  <w:style w:type="character" w:customStyle="1" w:styleId="CommentSubjectChar">
    <w:name w:val="Comment Subject Char"/>
    <w:basedOn w:val="CommentTextChar"/>
    <w:link w:val="CommentSubject"/>
    <w:rsid w:val="00675811"/>
    <w:rPr>
      <w:b/>
      <w:bCs/>
      <w:sz w:val="24"/>
      <w:szCs w:val="24"/>
    </w:rPr>
  </w:style>
  <w:style w:type="paragraph" w:styleId="NoSpacing">
    <w:name w:val="No Spacing"/>
    <w:uiPriority w:val="1"/>
    <w:qFormat/>
    <w:rsid w:val="00947D38"/>
    <w:rPr>
      <w:rFonts w:asciiTheme="minorHAnsi" w:eastAsiaTheme="minorHAnsi" w:hAnsiTheme="minorHAnsi" w:cstheme="minorBidi"/>
      <w:sz w:val="22"/>
      <w:szCs w:val="22"/>
    </w:rPr>
  </w:style>
  <w:style w:type="character" w:styleId="Hyperlink">
    <w:name w:val="Hyperlink"/>
    <w:basedOn w:val="DefaultParagraphFont"/>
    <w:uiPriority w:val="99"/>
    <w:unhideWhenUsed/>
    <w:locked/>
    <w:rsid w:val="00BD79C4"/>
    <w:rPr>
      <w:color w:val="0000FF"/>
      <w:u w:val="single"/>
    </w:rPr>
  </w:style>
  <w:style w:type="paragraph" w:styleId="NormalWeb">
    <w:name w:val="Normal (Web)"/>
    <w:basedOn w:val="Normal"/>
    <w:uiPriority w:val="99"/>
    <w:unhideWhenUsed/>
    <w:locked/>
    <w:rsid w:val="003B2898"/>
    <w:pPr>
      <w:spacing w:before="100" w:beforeAutospacing="1" w:after="100" w:afterAutospacing="1"/>
    </w:pPr>
    <w:rPr>
      <w:rFonts w:ascii="Times" w:hAnsi="Times"/>
      <w:sz w:val="20"/>
      <w:szCs w:val="20"/>
    </w:rPr>
  </w:style>
  <w:style w:type="character" w:styleId="FollowedHyperlink">
    <w:name w:val="FollowedHyperlink"/>
    <w:basedOn w:val="DefaultParagraphFont"/>
    <w:locked/>
    <w:rsid w:val="001B0443"/>
    <w:rPr>
      <w:color w:val="800080" w:themeColor="followedHyperlink"/>
      <w:u w:val="single"/>
    </w:rPr>
  </w:style>
  <w:style w:type="character" w:customStyle="1" w:styleId="aqj">
    <w:name w:val="aqj"/>
    <w:basedOn w:val="DefaultParagraphFont"/>
    <w:rsid w:val="00ED4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5918">
      <w:bodyDiv w:val="1"/>
      <w:marLeft w:val="0"/>
      <w:marRight w:val="0"/>
      <w:marTop w:val="0"/>
      <w:marBottom w:val="0"/>
      <w:divBdr>
        <w:top w:val="none" w:sz="0" w:space="0" w:color="auto"/>
        <w:left w:val="none" w:sz="0" w:space="0" w:color="auto"/>
        <w:bottom w:val="none" w:sz="0" w:space="0" w:color="auto"/>
        <w:right w:val="none" w:sz="0" w:space="0" w:color="auto"/>
      </w:divBdr>
    </w:div>
    <w:div w:id="493035943">
      <w:bodyDiv w:val="1"/>
      <w:marLeft w:val="0"/>
      <w:marRight w:val="0"/>
      <w:marTop w:val="0"/>
      <w:marBottom w:val="0"/>
      <w:divBdr>
        <w:top w:val="none" w:sz="0" w:space="0" w:color="auto"/>
        <w:left w:val="none" w:sz="0" w:space="0" w:color="auto"/>
        <w:bottom w:val="none" w:sz="0" w:space="0" w:color="auto"/>
        <w:right w:val="none" w:sz="0" w:space="0" w:color="auto"/>
      </w:divBdr>
    </w:div>
    <w:div w:id="5156592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2602</Words>
  <Characters>14837</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c:creator>
  <cp:keywords/>
  <cp:lastModifiedBy>PA</cp:lastModifiedBy>
  <cp:revision>2</cp:revision>
  <cp:lastPrinted>2014-04-24T20:44:00Z</cp:lastPrinted>
  <dcterms:created xsi:type="dcterms:W3CDTF">2014-04-25T13:20:00Z</dcterms:created>
  <dcterms:modified xsi:type="dcterms:W3CDTF">2014-04-25T13:20:00Z</dcterms:modified>
</cp:coreProperties>
</file>